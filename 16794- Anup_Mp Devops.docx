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ackground w:color="FFFFFF"/>
  <w:body>
    <w:p xmlns:wp14="http://schemas.microsoft.com/office/word/2010/wordml" w:rsidR="00A70664" w:rsidP="00A70664" w:rsidRDefault="00A70664" w14:paraId="672A6659" wp14:textId="77777777">
      <w:pPr>
        <w:tabs>
          <w:tab w:val="num" w:pos="0"/>
          <w:tab w:val="left" w:pos="450"/>
        </w:tabs>
        <w:spacing w:after="40" w:line="360" w:lineRule="auto"/>
        <w:jc w:val="both"/>
      </w:pPr>
    </w:p>
    <w:p xmlns:wp14="http://schemas.microsoft.com/office/word/2010/wordml" w:rsidRPr="00511E82" w:rsidR="00511E82" w:rsidP="7FB1D768" w:rsidRDefault="00DD7276" w14:paraId="71ED21CC" wp14:textId="0CEBB128">
      <w:pPr>
        <w:pStyle w:val="Heading4"/>
        <w:numPr>
          <w:numId w:val="0"/>
        </w:numPr>
        <w:tabs>
          <w:tab w:val="left" w:leader="none" w:pos="450"/>
        </w:tabs>
        <w:spacing w:after="40" w:line="360" w:lineRule="auto"/>
        <w:jc w:val="both"/>
      </w:pPr>
      <w:r w:rsidRPr="7FB1D768" w:rsidR="00DD7276">
        <w:rPr>
          <w:rFonts w:ascii="Verdana" w:hAnsi="Verdana" w:eastAsia="Verdana" w:cs="Verdana"/>
          <w:sz w:val="20"/>
          <w:szCs w:val="20"/>
          <w:lang w:val="en-US"/>
        </w:rPr>
        <w:t xml:space="preserve"> </w:t>
      </w:r>
      <w:r w:rsidRPr="7FB1D768" w:rsidR="00DD7276">
        <w:rPr>
          <w:rFonts w:ascii="Verdana" w:hAnsi="Verdana" w:cs="Verdana"/>
          <w:b w:val="1"/>
          <w:bCs w:val="1"/>
          <w:color w:val="000000" w:themeColor="text1" w:themeTint="FF" w:themeShade="FF"/>
          <w:sz w:val="20"/>
          <w:szCs w:val="20"/>
          <w:u w:val="single"/>
          <w:lang w:val="en-US"/>
        </w:rPr>
        <w:t xml:space="preserve">Resume of </w:t>
      </w:r>
      <w:r w:rsidRPr="7FB1D768" w:rsidR="46D8B172">
        <w:rPr>
          <w:rFonts w:ascii="Verdana" w:hAnsi="Verdana" w:cs="Verdana"/>
          <w:b w:val="1"/>
          <w:bCs w:val="1"/>
          <w:color w:val="000000" w:themeColor="text1" w:themeTint="FF" w:themeShade="FF"/>
          <w:sz w:val="20"/>
          <w:szCs w:val="20"/>
          <w:u w:val="single"/>
          <w:lang w:val="en-US"/>
        </w:rPr>
        <w:t>Anup Mp</w:t>
      </w:r>
      <w:r w:rsidRPr="7FB1D768" w:rsidR="00DD7276">
        <w:rPr>
          <w:rFonts w:ascii="Verdana" w:hAnsi="Verdana" w:cs="Verdana"/>
          <w:b w:val="1"/>
          <w:bCs w:val="1"/>
          <w:color w:val="333399"/>
          <w:sz w:val="20"/>
          <w:szCs w:val="20"/>
          <w:lang w:val="en-US"/>
        </w:rPr>
        <w:t xml:space="preserve">        </w:t>
      </w:r>
      <w:r w:rsidRPr="7FB1D768" w:rsidR="00DD7276">
        <w:rPr>
          <w:rFonts w:ascii="Verdana" w:hAnsi="Verdana" w:cs="Verdana"/>
          <w:b w:val="1"/>
          <w:bCs w:val="1"/>
          <w:color w:val="333399"/>
          <w:sz w:val="20"/>
          <w:szCs w:val="20"/>
          <w:lang w:val="en-US"/>
        </w:rPr>
        <w:t xml:space="preserve">       </w:t>
      </w:r>
    </w:p>
    <w:p w:rsidR="7C3C489C" w:rsidP="7FB1D768" w:rsidRDefault="7C3C489C" w14:paraId="65D71E0D" w14:textId="50166765">
      <w:pPr>
        <w:pStyle w:val="Heading4"/>
        <w:numPr>
          <w:ilvl w:val="0"/>
          <w:numId w:val="17"/>
        </w:numPr>
        <w:tabs>
          <w:tab w:val="left" w:leader="none" w:pos="450"/>
        </w:tabs>
        <w:spacing w:after="40" w:line="360" w:lineRule="auto"/>
        <w:jc w:val="both"/>
        <w:rPr>
          <w:rFonts w:ascii="Verdana" w:hAnsi="Verdana" w:eastAsia="Verdana" w:cs="Verdana"/>
          <w:noProof w:val="0"/>
          <w:sz w:val="20"/>
          <w:szCs w:val="20"/>
          <w:lang w:val="en-US"/>
        </w:rPr>
      </w:pPr>
      <w:r w:rsidRPr="7FB1D768" w:rsidR="7C3C489C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263547"/>
          <w:sz w:val="20"/>
          <w:szCs w:val="20"/>
          <w:u w:val="none"/>
          <w:lang w:val="en-US"/>
        </w:rPr>
        <w:t>Skilled DevOps Engineer with 3+ years of hands-on experience in automating, and optimizing mission critical deployments in AWS, Azure, leveraging configuration management, CI/CD and DevOps processes.</w:t>
      </w:r>
    </w:p>
    <w:p w:rsidR="172FBBC6" w:rsidP="7FB1D768" w:rsidRDefault="172FBBC6" w14:paraId="15EDA544" w14:textId="700AED3A">
      <w:pPr>
        <w:pStyle w:val="Heading4"/>
        <w:numPr>
          <w:ilvl w:val="0"/>
          <w:numId w:val="17"/>
        </w:numPr>
        <w:tabs>
          <w:tab w:val="left" w:leader="none" w:pos="450"/>
        </w:tabs>
        <w:spacing w:after="40" w:line="360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3547"/>
          <w:sz w:val="20"/>
          <w:szCs w:val="20"/>
          <w:u w:val="none"/>
          <w:lang w:val="en-US"/>
        </w:rPr>
      </w:pPr>
      <w:r w:rsidRPr="7FB1D768" w:rsidR="172FBB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3547"/>
          <w:sz w:val="20"/>
          <w:szCs w:val="20"/>
          <w:u w:val="none"/>
          <w:lang w:val="en-US"/>
        </w:rPr>
        <w:t>Good experience on both Azure and AWS cloud platforms.</w:t>
      </w:r>
    </w:p>
    <w:p w:rsidR="172FBBC6" w:rsidP="7FB1D768" w:rsidRDefault="172FBBC6" w14:paraId="2527A16C" w14:textId="6F132DF9">
      <w:pPr>
        <w:pStyle w:val="Heading4"/>
        <w:numPr>
          <w:ilvl w:val="0"/>
          <w:numId w:val="17"/>
        </w:numPr>
        <w:tabs>
          <w:tab w:val="left" w:leader="none" w:pos="450"/>
        </w:tabs>
        <w:spacing w:after="40" w:line="360" w:lineRule="auto"/>
        <w:jc w:val="both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3547"/>
          <w:sz w:val="20"/>
          <w:szCs w:val="20"/>
          <w:u w:val="none"/>
          <w:lang w:val="en-US"/>
        </w:rPr>
      </w:pPr>
      <w:r w:rsidRPr="7FB1D768" w:rsidR="172FBBC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3547"/>
          <w:sz w:val="20"/>
          <w:szCs w:val="20"/>
          <w:u w:val="none"/>
          <w:lang w:val="en-US"/>
        </w:rPr>
        <w:t>Expertise in</w:t>
      </w:r>
      <w:r w:rsidRPr="7FB1D768" w:rsidR="743076C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3547"/>
          <w:sz w:val="20"/>
          <w:szCs w:val="20"/>
          <w:u w:val="none"/>
          <w:lang w:val="en-US"/>
        </w:rPr>
        <w:t xml:space="preserve"> implementing</w:t>
      </w:r>
      <w:r w:rsidRPr="7FB1D768" w:rsidR="49F0245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3547"/>
          <w:sz w:val="20"/>
          <w:szCs w:val="20"/>
          <w:u w:val="none"/>
          <w:lang w:val="en-US"/>
        </w:rPr>
        <w:t xml:space="preserve"> CI/CD pipelines using Azure DevOps organization, </w:t>
      </w:r>
      <w:r w:rsidRPr="7FB1D768" w:rsidR="13DCD04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3547"/>
          <w:sz w:val="20"/>
          <w:szCs w:val="20"/>
          <w:u w:val="none"/>
          <w:lang w:val="en-US"/>
        </w:rPr>
        <w:t>AWS Code build and Jenkins.</w:t>
      </w:r>
    </w:p>
    <w:p xmlns:wp14="http://schemas.microsoft.com/office/word/2010/wordml" w:rsidRPr="00511E82" w:rsidR="00511E82" w:rsidP="7FB1D768" w:rsidRDefault="00511E82" w14:paraId="3FE53F35" wp14:textId="4C2979E1">
      <w:pPr>
        <w:pStyle w:val="Heading4"/>
        <w:numPr>
          <w:ilvl w:val="0"/>
          <w:numId w:val="17"/>
        </w:numPr>
        <w:tabs>
          <w:tab w:val="left" w:pos="450"/>
        </w:tabs>
        <w:spacing w:after="40" w:line="360" w:lineRule="auto"/>
        <w:jc w:val="both"/>
        <w:rPr>
          <w:rFonts w:ascii="Verdana" w:hAnsi="Verdana" w:eastAsia="Verdana" w:cs="Verdana"/>
          <w:noProof w:val="0"/>
          <w:sz w:val="20"/>
          <w:szCs w:val="20"/>
          <w:lang w:val="en-US"/>
        </w:rPr>
      </w:pPr>
      <w:r w:rsidRPr="7FB1D768" w:rsidR="562AE5DD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263547"/>
          <w:sz w:val="20"/>
          <w:szCs w:val="20"/>
          <w:u w:val="none"/>
          <w:lang w:val="en-US"/>
        </w:rPr>
        <w:t>Worked on setting up of multistage CD pipeline in Azure platform.</w:t>
      </w:r>
    </w:p>
    <w:p w:rsidR="7AAF90E9" w:rsidP="7FB1D768" w:rsidRDefault="7AAF90E9" w14:paraId="5D64138C" w14:textId="75360AAA">
      <w:pPr>
        <w:pStyle w:val="ListParagraph"/>
        <w:numPr>
          <w:ilvl w:val="0"/>
          <w:numId w:val="17"/>
        </w:numPr>
        <w:spacing w:line="259" w:lineRule="auto"/>
        <w:rPr>
          <w:rFonts w:ascii="Verdana" w:hAnsi="Verdana" w:eastAsia="Verdana" w:cs="Verdana"/>
          <w:sz w:val="20"/>
          <w:szCs w:val="20"/>
          <w:lang w:val="en-US"/>
        </w:rPr>
      </w:pPr>
      <w:r w:rsidRPr="7FB1D768" w:rsidR="7AAF90E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3547"/>
          <w:u w:val="none"/>
          <w:lang w:val="en-US"/>
        </w:rPr>
        <w:t xml:space="preserve">Worked on setting up of </w:t>
      </w:r>
      <w:r w:rsidRPr="7FB1D768" w:rsidR="5CAA000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3547"/>
          <w:u w:val="none"/>
          <w:lang w:val="en-US"/>
        </w:rPr>
        <w:t>monitoring tools like Telegraf and Nagios.</w:t>
      </w:r>
      <w:r w:rsidRPr="7FB1D768" w:rsidR="5CAA0005">
        <w:rPr>
          <w:rFonts w:ascii="Verdana" w:hAnsi="Verdana" w:eastAsia="Verdana" w:cs="Verdana"/>
          <w:sz w:val="20"/>
          <w:szCs w:val="20"/>
          <w:lang w:val="en-US"/>
        </w:rPr>
        <w:t xml:space="preserve"> </w:t>
      </w:r>
    </w:p>
    <w:p w:rsidR="12C48472" w:rsidP="7FB1D768" w:rsidRDefault="12C48472" w14:paraId="6AA434B1" w14:textId="18559DC5">
      <w:pPr>
        <w:pStyle w:val="ListParagraph"/>
        <w:numPr>
          <w:ilvl w:val="0"/>
          <w:numId w:val="17"/>
        </w:numPr>
        <w:spacing w:line="259" w:lineRule="auto"/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263547"/>
          <w:u w:val="none"/>
          <w:lang w:val="en-US"/>
        </w:rPr>
      </w:pPr>
      <w:r w:rsidRPr="7FB1D768" w:rsidR="12C48472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263547"/>
          <w:u w:val="none"/>
          <w:lang w:val="en-US"/>
        </w:rPr>
        <w:t>Good communication skills, leadership skills and have the ability to work in a large team.</w:t>
      </w:r>
    </w:p>
    <w:p xmlns:wp14="http://schemas.microsoft.com/office/word/2010/wordml" w:rsidR="00000000" w:rsidP="00511E82" w:rsidRDefault="00511E82" w14:paraId="18EC0DFD" wp14:textId="77777777">
      <w:pPr>
        <w:pStyle w:val="Heading4"/>
        <w:tabs>
          <w:tab w:val="num" w:pos="0"/>
          <w:tab w:val="left" w:pos="450"/>
        </w:tabs>
        <w:spacing w:after="40" w:line="360" w:lineRule="auto"/>
        <w:jc w:val="both"/>
      </w:pPr>
      <w:r w:rsidRPr="00511E82">
        <w:rPr>
          <w:rFonts w:ascii="Verdana" w:hAnsi="Verdana" w:cs="Verdana"/>
          <w:b/>
          <w:bCs/>
          <w:color w:val="333399"/>
          <w:sz w:val="20"/>
          <w:lang w:val="en-US"/>
        </w:rPr>
        <w:t xml:space="preserve">  </w:t>
      </w:r>
      <w:r w:rsidR="00DD7276">
        <w:rPr>
          <w:rFonts w:ascii="Verdana" w:hAnsi="Verdana" w:cs="Verdana"/>
          <w:b/>
          <w:bCs/>
          <w:color w:val="333399"/>
          <w:sz w:val="20"/>
          <w:lang w:val="en-US"/>
        </w:rPr>
        <w:t xml:space="preserve">                                </w:t>
      </w:r>
    </w:p>
    <w:p xmlns:wp14="http://schemas.microsoft.com/office/word/2010/wordml" w:rsidR="00000000" w:rsidRDefault="00DD7276" w14:paraId="0A37501D" wp14:textId="77777777">
      <w:pPr>
        <w:spacing w:line="360" w:lineRule="auto"/>
        <w:jc w:val="both"/>
        <w:rPr>
          <w:rFonts w:ascii="Verdana" w:hAnsi="Verdana" w:cs="Verdana"/>
          <w:sz w:val="20"/>
          <w:szCs w:val="20"/>
          <w:u w:val="single"/>
          <w:lang w:val="en-US" w:eastAsia="ja-JP"/>
        </w:rPr>
      </w:pPr>
    </w:p>
    <w:p xmlns:wp14="http://schemas.microsoft.com/office/word/2010/wordml" w:rsidR="00000000" w:rsidRDefault="00DD7276" w14:paraId="31CDA84D" wp14:textId="77777777">
      <w:pPr>
        <w:spacing w:line="360" w:lineRule="auto"/>
        <w:jc w:val="both"/>
        <w:rPr>
          <w:rFonts w:ascii="Verdana" w:hAnsi="Verdana" w:cs="Verdana"/>
          <w:sz w:val="20"/>
          <w:szCs w:val="20"/>
          <w:u w:val="single"/>
          <w:lang w:val="en-US" w:eastAsia="ja-JP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251657216" behindDoc="0" locked="0" layoutInCell="1" allowOverlap="1" wp14:anchorId="5C2507CB" wp14:editId="7777777">
                <wp:simplePos x="0" y="0"/>
                <wp:positionH relativeFrom="column">
                  <wp:posOffset>-635</wp:posOffset>
                </wp:positionH>
                <wp:positionV relativeFrom="paragraph">
                  <wp:posOffset>17145</wp:posOffset>
                </wp:positionV>
                <wp:extent cx="5940425" cy="241935"/>
                <wp:effectExtent l="0" t="0" r="3810" b="0"/>
                <wp:wrapNone/>
                <wp:docPr id="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241935"/>
                          <a:chOff x="-1" y="27"/>
                          <a:chExt cx="9355" cy="381"/>
                        </a:xfrm>
                      </wpg:grpSpPr>
                      <wps:wsp>
                        <wps:cNvPr id="13" name="Rectangles 6"/>
                        <wps:cNvSpPr>
                          <a:spLocks noChangeArrowheads="1"/>
                        </wps:cNvSpPr>
                        <wps:spPr bwMode="auto">
                          <a:xfrm flipV="1">
                            <a:off x="4" y="27"/>
                            <a:ext cx="9349" cy="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57"/>
                            <a:ext cx="3110" cy="35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000000" w:rsidRDefault="00DD7276" w14:paraId="18F219C8" wp14:textId="77777777">
                              <w:pPr>
                                <w:tabs>
                                  <w:tab w:val="left" w:pos="3270"/>
                                </w:tabs>
                                <w:overflowPunct w:val="0"/>
                                <w:rPr>
                                  <w:rFonts w:ascii="Verdana" w:hAnsi="Verdana" w:cs="Verdana"/>
                                  <w:b/>
                                  <w:bCs/>
                                  <w:color w:val="FFFFFF"/>
                                  <w:kern w:val="2"/>
                                  <w:sz w:val="22"/>
                                  <w:szCs w:val="22"/>
                                  <w:lang w:eastAsia="hi-IN" w:bidi="hi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kern w:val="2"/>
                                  <w:sz w:val="22"/>
                                  <w:szCs w:val="22"/>
                                  <w:lang w:eastAsia="hi-IN" w:bidi="hi-IN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color w:val="FFFFFF"/>
                                  <w:kern w:val="2"/>
                                  <w:sz w:val="22"/>
                                  <w:szCs w:val="22"/>
                                  <w:lang w:eastAsia="hi-IN" w:bidi="hi-IN"/>
                                </w:rPr>
                                <w:t>Professional Summary</w:t>
                              </w:r>
                            </w:p>
                            <w:p xmlns:wp14="http://schemas.microsoft.com/office/word/2010/wordml" w:rsidR="00000000" w:rsidRDefault="00DD7276" w14:paraId="5DAB6C7B" wp14:textId="77777777">
                              <w:pPr>
                                <w:tabs>
                                  <w:tab w:val="left" w:pos="3270"/>
                                </w:tabs>
                                <w:overflowPunct w:val="0"/>
                                <w:rPr>
                                  <w:rFonts w:ascii="Liberation Serif" w:hAnsi="Liberation Serif" w:eastAsia="NSimSun" w:cs="Arial"/>
                                  <w:kern w:val="2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81BB070">
              <v:group id="Group 5" style="position:absolute;left:0;text-align:left;margin-left:-.05pt;margin-top:1.35pt;width:467.75pt;height:19.05pt;z-index:251657216;mso-wrap-distance-left:0;mso-wrap-distance-right:0" coordsize="9355,381" coordorigin="-1,2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">
                <v:rect id="Rectangles 6" style="position:absolute;left:4;top:27;width:9349;height:19;flip:y;visibility:visible;mso-wrap-style:none;v-text-anchor:middle" o:spid="_x0000_s1027" fillcolor="gray" stroked="f" strokecolor="#3465a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">
                  <v:stroke joinstyle="round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style="position:absolute;left:-1;top:57;width:3110;height:350;visibility:visible;mso-wrap-style:square;v-text-anchor:top" o:spid="_x0000_s1028" fillcolor="gray" stroked="f" strokecolor="#3465a4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">
                  <v:stroke joinstyle="round"/>
                  <v:textbox inset="0,0,0,0">
                    <w:txbxContent>
                      <w:p w:rsidR="00000000" w:rsidRDefault="00DD7276" w14:paraId="5688A0FB" wp14:textId="77777777">
                        <w:pPr>
                          <w:tabs>
                            <w:tab w:val="left" w:pos="3270"/>
                          </w:tabs>
                          <w:overflowPunct w:val="0"/>
                          <w:rPr>
                            <w:rFonts w:ascii="Verdana" w:hAnsi="Verdana" w:cs="Verdana"/>
                            <w:b/>
                            <w:bCs/>
                            <w:color w:val="FFFFFF"/>
                            <w:kern w:val="2"/>
                            <w:sz w:val="22"/>
                            <w:szCs w:val="22"/>
                            <w:lang w:eastAsia="hi-IN" w:bidi="hi-I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kern w:val="2"/>
                            <w:sz w:val="22"/>
                            <w:szCs w:val="22"/>
                            <w:lang w:eastAsia="hi-IN" w:bidi="hi-IN"/>
                          </w:rPr>
                          <w:t xml:space="preserve"> </w:t>
                        </w:r>
                        <w:r>
                          <w:rPr>
                            <w:rFonts w:ascii="Verdana" w:hAnsi="Verdana" w:cs="Verdana"/>
                            <w:b/>
                            <w:bCs/>
                            <w:color w:val="FFFFFF"/>
                            <w:kern w:val="2"/>
                            <w:sz w:val="22"/>
                            <w:szCs w:val="22"/>
                            <w:lang w:eastAsia="hi-IN" w:bidi="hi-IN"/>
                          </w:rPr>
                          <w:t>Professional Summary</w:t>
                        </w:r>
                      </w:p>
                      <w:p w:rsidR="00000000" w:rsidRDefault="00DD7276" w14:paraId="02EB378F" wp14:textId="77777777">
                        <w:pPr>
                          <w:tabs>
                            <w:tab w:val="left" w:pos="3270"/>
                          </w:tabs>
                          <w:overflowPunct w:val="0"/>
                          <w:rPr>
                            <w:rFonts w:ascii="Liberation Serif" w:hAnsi="Liberation Serif" w:eastAsia="NSimSun" w:cs="Arial"/>
                            <w:kern w:val="2"/>
                            <w:lang w:bidi="hi-I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xmlns:wp14="http://schemas.microsoft.com/office/word/2010/wordml" w:rsidR="00000000" w:rsidRDefault="00DD7276" w14:paraId="6A05A809" wp14:textId="77777777" wp14:noSpellErr="1">
      <w:pPr>
        <w:pStyle w:val="ListParagraph"/>
        <w:suppressAutoHyphens w:val="0"/>
        <w:spacing w:after="0" w:line="360" w:lineRule="auto"/>
        <w:jc w:val="both"/>
        <w:rPr>
          <w:rFonts w:ascii="Verdana" w:hAnsi="Verdana" w:cs="Verdana"/>
          <w:lang w:val="en-US" w:eastAsia="ja-JP"/>
        </w:rPr>
      </w:pPr>
    </w:p>
    <w:p w:rsidR="7FB1D768" w:rsidP="7FB1D768" w:rsidRDefault="7FB1D768" w14:paraId="3BE0D31D" w14:textId="6F6CCE99">
      <w:pPr>
        <w:pStyle w:val="ListParagraph"/>
        <w:spacing w:after="0" w:line="360" w:lineRule="auto"/>
        <w:jc w:val="both"/>
        <w:rPr>
          <w:rFonts w:ascii="Verdana" w:hAnsi="Verdana" w:cs="Verdana"/>
          <w:lang w:val="en-US" w:eastAsia="ja-JP"/>
        </w:rPr>
      </w:pPr>
    </w:p>
    <w:p xmlns:wp14="http://schemas.microsoft.com/office/word/2010/wordml" w:rsidR="00000000" w:rsidRDefault="00DD7276" w14:paraId="35AF11CB" wp14:textId="77777777">
      <w:pPr>
        <w:spacing w:line="360" w:lineRule="auto"/>
        <w:jc w:val="both"/>
        <w:rPr>
          <w:rFonts w:ascii="Verdana" w:hAnsi="Verdana" w:cs="Verdana"/>
          <w:sz w:val="20"/>
          <w:szCs w:val="20"/>
          <w:lang w:val="en-US" w:eastAsia="ja-JP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251656192" behindDoc="0" locked="0" layoutInCell="1" allowOverlap="1" wp14:anchorId="091C0359" wp14:editId="7777777">
                <wp:simplePos x="0" y="0"/>
                <wp:positionH relativeFrom="column">
                  <wp:posOffset>-1270</wp:posOffset>
                </wp:positionH>
                <wp:positionV relativeFrom="paragraph">
                  <wp:posOffset>78105</wp:posOffset>
                </wp:positionV>
                <wp:extent cx="5940425" cy="241935"/>
                <wp:effectExtent l="0" t="1905" r="0" b="3810"/>
                <wp:wrapNone/>
                <wp:docPr id="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241935"/>
                          <a:chOff x="-2" y="123"/>
                          <a:chExt cx="9355" cy="381"/>
                        </a:xfrm>
                      </wpg:grpSpPr>
                      <wps:wsp>
                        <wps:cNvPr id="10" name="Rectangles 12"/>
                        <wps:cNvSpPr>
                          <a:spLocks noChangeArrowheads="1"/>
                        </wps:cNvSpPr>
                        <wps:spPr bwMode="auto">
                          <a:xfrm flipV="1">
                            <a:off x="3" y="123"/>
                            <a:ext cx="9349" cy="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153"/>
                            <a:ext cx="3110" cy="35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000000" w:rsidRDefault="00DD7276" w14:paraId="3A9102DD" wp14:textId="77777777">
                              <w:pPr>
                                <w:tabs>
                                  <w:tab w:val="left" w:pos="3270"/>
                                </w:tabs>
                                <w:overflowPunct w:val="0"/>
                                <w:rPr>
                                  <w:rFonts w:ascii="Verdana" w:hAnsi="Verdana" w:cs="Verdana"/>
                                  <w:b/>
                                  <w:bCs/>
                                  <w:color w:val="FFFFFF"/>
                                  <w:kern w:val="2"/>
                                  <w:lang w:eastAsia="hi-IN" w:bidi="hi-I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kern w:val="2"/>
                                  <w:lang w:eastAsia="hi-IN" w:bidi="hi-IN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color w:val="FFFFFF"/>
                                  <w:kern w:val="2"/>
                                  <w:lang w:eastAsia="hi-IN" w:bidi="hi-IN"/>
                                </w:rPr>
                                <w:t>Technical Knowledge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5BBD563">
              <v:group id="Group 11" style="position:absolute;left:0;text-align:left;margin-left:-.1pt;margin-top:6.15pt;width:467.75pt;height:19.05pt;z-index:251656192;mso-wrap-distance-left:0;mso-wrap-distance-right:0" coordsize="9355,381" coordorigin="-2,123" o:spid="_x0000_s1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">
                <v:rect id="Rectangles 12" style="position:absolute;left:3;top:123;width:9349;height:19;flip:y;visibility:visible;mso-wrap-style:none;v-text-anchor:middle" o:spid="_x0000_s1030" fillcolor="gray" stroked="f" strokecolor="#3465a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">
                  <v:stroke joinstyle="round"/>
                </v:rect>
                <v:shape id="Text Box 4" style="position:absolute;left:-2;top:153;width:3110;height:350;visibility:visible;mso-wrap-style:square;v-text-anchor:top" o:spid="_x0000_s1031" fillcolor="gray" stroked="f" strokecolor="#3465a4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">
                  <v:stroke joinstyle="round"/>
                  <v:textbox inset="0,0,0,0">
                    <w:txbxContent>
                      <w:p w:rsidR="00000000" w:rsidRDefault="00DD7276" w14:paraId="55A96C79" wp14:textId="77777777">
                        <w:pPr>
                          <w:tabs>
                            <w:tab w:val="left" w:pos="3270"/>
                          </w:tabs>
                          <w:overflowPunct w:val="0"/>
                          <w:rPr>
                            <w:rFonts w:ascii="Verdana" w:hAnsi="Verdana" w:cs="Verdana"/>
                            <w:b/>
                            <w:bCs/>
                            <w:color w:val="FFFFFF"/>
                            <w:kern w:val="2"/>
                            <w:lang w:eastAsia="hi-IN" w:bidi="hi-I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kern w:val="2"/>
                            <w:lang w:eastAsia="hi-IN" w:bidi="hi-IN"/>
                          </w:rPr>
                          <w:t xml:space="preserve"> </w:t>
                        </w:r>
                        <w:r>
                          <w:rPr>
                            <w:rFonts w:ascii="Verdana" w:hAnsi="Verdana" w:cs="Verdana"/>
                            <w:b/>
                            <w:bCs/>
                            <w:color w:val="FFFFFF"/>
                            <w:kern w:val="2"/>
                            <w:lang w:eastAsia="hi-IN" w:bidi="hi-IN"/>
                          </w:rPr>
                          <w:t>Technical Knowledge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xmlns:wp14="http://schemas.microsoft.com/office/word/2010/wordml" w:rsidR="00000000" w:rsidRDefault="00DD7276" w14:paraId="5A39BBE3" wp14:textId="77777777">
      <w:pPr>
        <w:spacing w:line="360" w:lineRule="auto"/>
        <w:jc w:val="both"/>
        <w:rPr>
          <w:rFonts w:ascii="Verdana" w:hAnsi="Verdana" w:cs="Verdana"/>
          <w:sz w:val="20"/>
          <w:szCs w:val="20"/>
          <w:lang w:val="en-US" w:eastAsia="ja-JP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300"/>
        <w:gridCol w:w="6048"/>
      </w:tblGrid>
      <w:tr xmlns:wp14="http://schemas.microsoft.com/office/word/2010/wordml" w:rsidR="00000000" w:rsidTr="7FB1D768" w14:paraId="7F969DEB" wp14:textId="77777777">
        <w:trPr>
          <w:trHeight w:val="272"/>
        </w:trPr>
        <w:tc>
          <w:tcPr>
            <w:tcW w:w="3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B1D768" w:rsidRDefault="00DD7276" w14:paraId="1E179018" wp14:textId="60C005A5">
            <w:pPr>
              <w:snapToGrid w:val="0"/>
              <w:spacing w:line="360" w:lineRule="auto"/>
              <w:rPr>
                <w:rFonts w:ascii="Verdana" w:hAnsi="Verdana" w:cs="Verdana"/>
                <w:b w:val="1"/>
                <w:bCs w:val="1"/>
                <w:sz w:val="20"/>
                <w:szCs w:val="20"/>
              </w:rPr>
            </w:pPr>
            <w:r w:rsidRPr="7FB1D768" w:rsidR="322F218D">
              <w:rPr>
                <w:rFonts w:ascii="Verdana" w:hAnsi="Verdana" w:cs="Verdana"/>
                <w:b w:val="1"/>
                <w:bCs w:val="1"/>
                <w:sz w:val="20"/>
                <w:szCs w:val="20"/>
              </w:rPr>
              <w:t>Cloud</w:t>
            </w:r>
          </w:p>
        </w:tc>
        <w:tc>
          <w:tcPr>
            <w:tcW w:w="60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B1D768" w:rsidRDefault="00DD7276" w14:paraId="6130B196" wp14:textId="1EAA3610">
            <w:pPr>
              <w:snapToGrid w:val="0"/>
              <w:spacing w:line="360" w:lineRule="auto"/>
              <w:rPr>
                <w:rFonts w:ascii="Verdana" w:hAnsi="Verdana" w:cs="Verdana"/>
                <w:sz w:val="20"/>
                <w:szCs w:val="20"/>
              </w:rPr>
            </w:pPr>
            <w:r w:rsidRPr="7FB1D768" w:rsidR="322F218D">
              <w:rPr>
                <w:rFonts w:ascii="Verdana" w:hAnsi="Verdana" w:cs="Verdana"/>
                <w:sz w:val="20"/>
                <w:szCs w:val="20"/>
              </w:rPr>
              <w:t>Azure, AWS</w:t>
            </w:r>
          </w:p>
        </w:tc>
      </w:tr>
      <w:tr xmlns:wp14="http://schemas.microsoft.com/office/word/2010/wordml" w:rsidR="00000000" w:rsidTr="7FB1D768" w14:paraId="55643C9D" wp14:textId="77777777">
        <w:trPr>
          <w:trHeight w:val="272"/>
        </w:trPr>
        <w:tc>
          <w:tcPr>
            <w:tcW w:w="3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B1D768" w:rsidRDefault="00DD7276" w14:paraId="55DE29CB" wp14:textId="54A1BDF4">
            <w:pPr>
              <w:snapToGrid w:val="0"/>
              <w:spacing w:line="360" w:lineRule="auto"/>
              <w:rPr>
                <w:rFonts w:ascii="Verdana" w:hAnsi="Verdana" w:cs="Verdana"/>
                <w:b w:val="1"/>
                <w:bCs w:val="1"/>
                <w:sz w:val="20"/>
                <w:szCs w:val="20"/>
              </w:rPr>
            </w:pPr>
            <w:r w:rsidRPr="7FB1D768" w:rsidR="10DF6FD2">
              <w:rPr>
                <w:rFonts w:ascii="Verdana" w:hAnsi="Verdana" w:cs="Verdana"/>
                <w:b w:val="1"/>
                <w:bCs w:val="1"/>
                <w:sz w:val="20"/>
                <w:szCs w:val="20"/>
              </w:rPr>
              <w:t xml:space="preserve">Automation </w:t>
            </w:r>
            <w:r w:rsidRPr="7FB1D768" w:rsidR="322F218D">
              <w:rPr>
                <w:rFonts w:ascii="Verdana" w:hAnsi="Verdana" w:cs="Verdana"/>
                <w:b w:val="1"/>
                <w:bCs w:val="1"/>
                <w:sz w:val="20"/>
                <w:szCs w:val="20"/>
              </w:rPr>
              <w:t>Tools</w:t>
            </w:r>
          </w:p>
        </w:tc>
        <w:tc>
          <w:tcPr>
            <w:tcW w:w="60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B1D768" w:rsidRDefault="00DD7276" w14:paraId="3D547BD6" wp14:textId="28C2AA1F">
            <w:pPr>
              <w:snapToGrid w:val="0"/>
              <w:spacing w:line="360" w:lineRule="auto"/>
              <w:rPr>
                <w:rFonts w:ascii="Verdana" w:hAnsi="Verdana" w:cs="Verdana"/>
                <w:sz w:val="20"/>
                <w:szCs w:val="20"/>
              </w:rPr>
            </w:pPr>
            <w:r w:rsidRPr="7FB1D768" w:rsidR="322F218D">
              <w:rPr>
                <w:rFonts w:ascii="Verdana" w:hAnsi="Verdana" w:cs="Verdana"/>
                <w:sz w:val="20"/>
                <w:szCs w:val="20"/>
              </w:rPr>
              <w:t xml:space="preserve">Azure ADO, AWS Code </w:t>
            </w:r>
            <w:r w:rsidRPr="7FB1D768" w:rsidR="214169A5">
              <w:rPr>
                <w:rFonts w:ascii="Verdana" w:hAnsi="Verdana" w:cs="Verdana"/>
                <w:sz w:val="20"/>
                <w:szCs w:val="20"/>
              </w:rPr>
              <w:t>Deploy</w:t>
            </w:r>
            <w:r w:rsidRPr="7FB1D768" w:rsidR="322F218D">
              <w:rPr>
                <w:rFonts w:ascii="Verdana" w:hAnsi="Verdana" w:cs="Verdana"/>
                <w:sz w:val="20"/>
                <w:szCs w:val="20"/>
              </w:rPr>
              <w:t>, Jenkins, Gitlab</w:t>
            </w:r>
          </w:p>
        </w:tc>
      </w:tr>
      <w:tr xmlns:wp14="http://schemas.microsoft.com/office/word/2010/wordml" w:rsidR="00000000" w:rsidTr="7FB1D768" w14:paraId="58F49758" wp14:textId="77777777">
        <w:trPr>
          <w:trHeight w:val="257"/>
        </w:trPr>
        <w:tc>
          <w:tcPr>
            <w:tcW w:w="330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B1D768" w:rsidRDefault="00DD7276" w14:paraId="0241263E" wp14:textId="6B050313">
            <w:pPr>
              <w:snapToGrid w:val="0"/>
              <w:spacing w:line="360" w:lineRule="auto"/>
              <w:rPr>
                <w:rFonts w:ascii="Verdana" w:hAnsi="Verdana" w:cs="Verdana"/>
                <w:b w:val="1"/>
                <w:bCs w:val="1"/>
                <w:sz w:val="20"/>
                <w:szCs w:val="20"/>
              </w:rPr>
            </w:pPr>
            <w:r w:rsidRPr="7FB1D768" w:rsidR="06AFC66E">
              <w:rPr>
                <w:rFonts w:ascii="Verdana" w:hAnsi="Verdana" w:cs="Verdana"/>
                <w:b w:val="1"/>
                <w:bCs w:val="1"/>
                <w:sz w:val="20"/>
                <w:szCs w:val="20"/>
              </w:rPr>
              <w:t>Monitoring Tools</w:t>
            </w:r>
          </w:p>
        </w:tc>
        <w:tc>
          <w:tcPr>
            <w:tcW w:w="6048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B1D768" w:rsidRDefault="00DD7276" w14:paraId="5E644BA6" wp14:textId="67E43D68">
            <w:pPr>
              <w:snapToGrid w:val="0"/>
              <w:spacing w:line="360" w:lineRule="auto"/>
              <w:rPr>
                <w:rFonts w:ascii="Verdana" w:hAnsi="Verdana" w:eastAsia="Verdana" w:cs="Verdana"/>
                <w:sz w:val="20"/>
                <w:szCs w:val="20"/>
              </w:rPr>
            </w:pPr>
            <w:r w:rsidRPr="7FB1D768" w:rsidR="06AFC66E">
              <w:rPr>
                <w:rFonts w:ascii="Verdana" w:hAnsi="Verdana" w:eastAsia="Verdana" w:cs="Verdana"/>
                <w:sz w:val="20"/>
                <w:szCs w:val="20"/>
              </w:rPr>
              <w:t>Telegraf, Nagio</w:t>
            </w:r>
            <w:r w:rsidRPr="7FB1D768" w:rsidR="22099AD4">
              <w:rPr>
                <w:rFonts w:ascii="Verdana" w:hAnsi="Verdana" w:eastAsia="Verdana" w:cs="Verdana"/>
                <w:sz w:val="20"/>
                <w:szCs w:val="20"/>
              </w:rPr>
              <w:t>s</w:t>
            </w:r>
          </w:p>
        </w:tc>
      </w:tr>
      <w:tr xmlns:wp14="http://schemas.microsoft.com/office/word/2010/wordml" w:rsidR="00000000" w:rsidTr="7FB1D768" w14:paraId="29765170" wp14:textId="77777777">
        <w:trPr>
          <w:trHeight w:val="272"/>
        </w:trPr>
        <w:tc>
          <w:tcPr>
            <w:tcW w:w="3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DD7276" w14:paraId="269FF964" wp14:textId="77777777">
            <w:pPr>
              <w:snapToGrid w:val="0"/>
              <w:spacing w:line="360" w:lineRule="auto"/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60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B1D768" w:rsidRDefault="00DD7276" w14:paraId="33A31C24" wp14:textId="25EA86C6">
            <w:pPr>
              <w:snapToGrid w:val="0"/>
              <w:spacing w:line="360" w:lineRule="auto"/>
              <w:rPr>
                <w:rFonts w:ascii="Verdana" w:hAnsi="Verdana" w:cs="Verdana"/>
                <w:sz w:val="20"/>
                <w:szCs w:val="20"/>
              </w:rPr>
            </w:pPr>
            <w:r w:rsidRPr="7FB1D768" w:rsidR="00DD7276">
              <w:rPr>
                <w:rFonts w:ascii="Verdana" w:hAnsi="Verdana" w:cs="Verdana"/>
                <w:sz w:val="20"/>
                <w:szCs w:val="20"/>
              </w:rPr>
              <w:t>Windows</w:t>
            </w:r>
            <w:r w:rsidRPr="7FB1D768" w:rsidR="7405B7E2">
              <w:rPr>
                <w:rFonts w:ascii="Verdana" w:hAnsi="Verdana" w:cs="Verdana"/>
                <w:sz w:val="20"/>
                <w:szCs w:val="20"/>
              </w:rPr>
              <w:t>, Linux</w:t>
            </w:r>
          </w:p>
        </w:tc>
      </w:tr>
      <w:tr xmlns:wp14="http://schemas.microsoft.com/office/word/2010/wordml" w:rsidR="00000000" w:rsidTr="7FB1D768" w14:paraId="43EAA90D" wp14:textId="77777777">
        <w:trPr>
          <w:trHeight w:val="257"/>
        </w:trPr>
        <w:tc>
          <w:tcPr>
            <w:tcW w:w="3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P="7FB1D768" w:rsidRDefault="00DD7276" w14:paraId="70A2E9A7" wp14:textId="35D27BD8">
            <w:pPr>
              <w:snapToGrid w:val="0"/>
              <w:spacing w:line="360" w:lineRule="auto"/>
              <w:rPr>
                <w:rFonts w:ascii="Verdana" w:hAnsi="Verdana" w:cs="Verdana"/>
                <w:b w:val="1"/>
                <w:bCs w:val="1"/>
                <w:sz w:val="20"/>
                <w:szCs w:val="20"/>
              </w:rPr>
            </w:pPr>
            <w:r w:rsidRPr="7FB1D768" w:rsidR="12D25293">
              <w:rPr>
                <w:rFonts w:ascii="Verdana" w:hAnsi="Verdana" w:cs="Verdana"/>
                <w:b w:val="1"/>
                <w:bCs w:val="1"/>
                <w:sz w:val="20"/>
                <w:szCs w:val="20"/>
              </w:rPr>
              <w:t>Version Control Systems</w:t>
            </w:r>
          </w:p>
        </w:tc>
        <w:tc>
          <w:tcPr>
            <w:tcW w:w="60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B1D768" w:rsidRDefault="00DD7276" w14:paraId="2CF431B5" wp14:textId="70EA381C">
            <w:pPr>
              <w:snapToGrid w:val="0"/>
              <w:spacing w:line="360" w:lineRule="auto"/>
              <w:rPr>
                <w:rFonts w:ascii="Verdana" w:hAnsi="Verdana" w:cs="Verdana"/>
                <w:sz w:val="20"/>
                <w:szCs w:val="20"/>
              </w:rPr>
            </w:pPr>
            <w:r w:rsidRPr="7FB1D768" w:rsidR="12D25293">
              <w:rPr>
                <w:rFonts w:ascii="Verdana" w:hAnsi="Verdana" w:cs="Verdana"/>
                <w:sz w:val="20"/>
                <w:szCs w:val="20"/>
              </w:rPr>
              <w:t xml:space="preserve">Git, </w:t>
            </w:r>
            <w:r w:rsidRPr="7FB1D768" w:rsidR="12D25293">
              <w:rPr>
                <w:rFonts w:ascii="Verdana" w:hAnsi="Verdana" w:cs="Verdana"/>
                <w:sz w:val="20"/>
                <w:szCs w:val="20"/>
              </w:rPr>
              <w:t>GitHub</w:t>
            </w:r>
            <w:r w:rsidRPr="7FB1D768" w:rsidR="12D25293">
              <w:rPr>
                <w:rFonts w:ascii="Verdana" w:hAnsi="Verdana" w:cs="Verdana"/>
                <w:sz w:val="20"/>
                <w:szCs w:val="20"/>
              </w:rPr>
              <w:t>, Code commit, Azure Repos</w:t>
            </w:r>
          </w:p>
        </w:tc>
      </w:tr>
      <w:tr xmlns:wp14="http://schemas.microsoft.com/office/word/2010/wordml" w:rsidR="00000000" w:rsidTr="7FB1D768" w14:paraId="495CA653" wp14:textId="77777777">
        <w:trPr>
          <w:trHeight w:val="272"/>
        </w:trPr>
        <w:tc>
          <w:tcPr>
            <w:tcW w:w="3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00000" w:rsidRDefault="00DD7276" w14:paraId="336B2033" wp14:textId="77777777">
            <w:pPr>
              <w:snapToGrid w:val="0"/>
              <w:spacing w:line="360" w:lineRule="auto"/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</w:t>
            </w: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abase</w:t>
            </w:r>
          </w:p>
        </w:tc>
        <w:tc>
          <w:tcPr>
            <w:tcW w:w="60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P="7FB1D768" w:rsidRDefault="00DD7276" w14:paraId="14258763" wp14:textId="0033B9E6">
            <w:pPr>
              <w:snapToGrid w:val="0"/>
              <w:spacing w:line="360" w:lineRule="auto"/>
              <w:rPr>
                <w:rFonts w:ascii="Verdana" w:hAnsi="Verdana" w:cs="Verdana"/>
                <w:sz w:val="20"/>
                <w:szCs w:val="20"/>
              </w:rPr>
            </w:pPr>
            <w:r w:rsidRPr="7FB1D768" w:rsidR="3BC1E696">
              <w:rPr>
                <w:rFonts w:ascii="Verdana" w:hAnsi="Verdana" w:cs="Verdana"/>
                <w:sz w:val="20"/>
                <w:szCs w:val="20"/>
              </w:rPr>
              <w:t>Cassandra, Auroura</w:t>
            </w:r>
          </w:p>
        </w:tc>
      </w:tr>
    </w:tbl>
    <w:p w:rsidR="7FB1D768" w:rsidP="7FB1D768" w:rsidRDefault="7FB1D768" w14:noSpellErr="1" w14:paraId="3253BA4B" w14:textId="704FF292">
      <w:pPr>
        <w:pStyle w:val="Normal"/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7FB1D768" w:rsidP="7FB1D768" w:rsidRDefault="7FB1D768" w14:paraId="77F41969" w14:textId="19351391">
      <w:pPr>
        <w:pStyle w:val="Normal"/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7FB1D768" w:rsidP="7FB1D768" w:rsidRDefault="7FB1D768" w14:paraId="23716B98" w14:textId="68D0A6F1">
      <w:pPr>
        <w:pStyle w:val="Normal"/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7FB1D768" w:rsidP="7FB1D768" w:rsidRDefault="7FB1D768" w14:paraId="1973B73C" w14:textId="52E06738">
      <w:pPr>
        <w:pStyle w:val="Normal"/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7FB1D768" w:rsidP="7FB1D768" w:rsidRDefault="7FB1D768" w14:paraId="2C28B0ED" w14:textId="3F5FE18B">
      <w:pPr>
        <w:pStyle w:val="Normal"/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7FB1D768" w:rsidP="7FB1D768" w:rsidRDefault="7FB1D768" w14:paraId="6DE85689" w14:textId="7A221375">
      <w:pPr>
        <w:pStyle w:val="Normal"/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7FB1D768" w:rsidP="7FB1D768" w:rsidRDefault="7FB1D768" w14:paraId="00947CD2" w14:textId="676EA050">
      <w:pPr>
        <w:pStyle w:val="Normal"/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7FB1D768" w:rsidP="7FB1D768" w:rsidRDefault="7FB1D768" w14:paraId="45E7E3BC" w14:textId="111DBE92">
      <w:pPr>
        <w:pStyle w:val="Normal"/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7FB1D768" w:rsidP="7FB1D768" w:rsidRDefault="7FB1D768" w14:paraId="628C8A5B" w14:textId="72A82763">
      <w:pPr>
        <w:pStyle w:val="Normal"/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xmlns:wp14="http://schemas.microsoft.com/office/word/2010/wordml" w:rsidR="00000000" w:rsidRDefault="00DD7276" w14:paraId="38F4444C" wp14:textId="77777777">
      <w:pPr>
        <w:spacing w:line="360" w:lineRule="auto"/>
        <w:jc w:val="both"/>
        <w:rPr>
          <w:rFonts w:ascii="Verdana" w:hAnsi="Verdana" w:cs="Verdana"/>
          <w:bCs/>
          <w:sz w:val="20"/>
          <w:szCs w:val="20"/>
          <w:lang w:val="en-GB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251658240" behindDoc="0" locked="0" layoutInCell="1" allowOverlap="1" wp14:anchorId="73609F3D" wp14:editId="7777777">
                <wp:simplePos x="0" y="0"/>
                <wp:positionH relativeFrom="column">
                  <wp:posOffset>-57785</wp:posOffset>
                </wp:positionH>
                <wp:positionV relativeFrom="paragraph">
                  <wp:posOffset>156845</wp:posOffset>
                </wp:positionV>
                <wp:extent cx="5946775" cy="241935"/>
                <wp:effectExtent l="0" t="4445" r="0" b="1270"/>
                <wp:wrapNone/>
                <wp:docPr id="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6775" cy="241935"/>
                          <a:chOff x="-91" y="247"/>
                          <a:chExt cx="9365" cy="381"/>
                        </a:xfrm>
                      </wpg:grpSpPr>
                      <wps:wsp>
                        <wps:cNvPr id="7" name="Rectangles 18"/>
                        <wps:cNvSpPr>
                          <a:spLocks noChangeArrowheads="1"/>
                        </wps:cNvSpPr>
                        <wps:spPr bwMode="auto">
                          <a:xfrm flipV="1">
                            <a:off x="-77" y="247"/>
                            <a:ext cx="9349" cy="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-91" y="277"/>
                            <a:ext cx="3110" cy="35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000000" w:rsidRDefault="00DD7276" w14:paraId="0CB29B14" wp14:textId="77777777">
                              <w:pPr>
                                <w:tabs>
                                  <w:tab w:val="left" w:pos="3270"/>
                                </w:tabs>
                                <w:overflowPunct w:val="0"/>
                                <w:rPr>
                                  <w:rFonts w:ascii="Verdana" w:hAnsi="Verdana" w:cs="Arial"/>
                                  <w:b/>
                                  <w:bCs/>
                                  <w:color w:val="FFFFFF"/>
                                  <w:kern w:val="2"/>
                                  <w:sz w:val="22"/>
                                  <w:szCs w:val="22"/>
                                  <w:lang w:eastAsia="hi-IN" w:bidi="hi-IN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bCs/>
                                  <w:color w:val="FFFFFF"/>
                                  <w:kern w:val="2"/>
                                  <w:sz w:val="22"/>
                                  <w:szCs w:val="22"/>
                                  <w:lang w:eastAsia="hi-IN" w:bidi="hi-IN"/>
                                </w:rPr>
                                <w:t xml:space="preserve"> Project Details</w:t>
                              </w:r>
                            </w:p>
                            <w:p xmlns:wp14="http://schemas.microsoft.com/office/word/2010/wordml" w:rsidR="00000000" w:rsidRDefault="00DD7276" w14:paraId="4B94D5A5" wp14:textId="77777777">
                              <w:pPr>
                                <w:overflowPunct w:val="0"/>
                                <w:rPr>
                                  <w:rFonts w:ascii="Liberation Serif" w:hAnsi="Liberation Serif" w:eastAsia="NSimSun" w:cs="Arial"/>
                                  <w:kern w:val="2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EC8370C">
              <v:group id="Group 17" style="position:absolute;left:0;text-align:left;margin-left:-4.55pt;margin-top:12.35pt;width:468.25pt;height:19.05pt;z-index:251658240;mso-wrap-distance-left:0;mso-wrap-distance-right:0" coordsize="9365,381" coordorigin="-91,247" o:spid="_x0000_s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">
                <v:rect id="Rectangles 18" style="position:absolute;left:-77;top:247;width:9349;height:19;flip:y;visibility:visible;mso-wrap-style:none;v-text-anchor:middle" o:spid="_x0000_s1033" fillcolor="gray" stroked="f" strokecolor="#3465a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">
                  <v:stroke joinstyle="round"/>
                </v:rect>
                <v:shape id="Text Box 10" style="position:absolute;left:-91;top:277;width:3110;height:350;visibility:visible;mso-wrap-style:square;v-text-anchor:top" o:spid="_x0000_s1034" fillcolor="gray" stroked="f" strokecolor="#3465a4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">
                  <v:stroke joinstyle="round"/>
                  <v:textbox inset="0,0,0,0">
                    <w:txbxContent>
                      <w:p w:rsidR="00000000" w:rsidRDefault="00DD7276" w14:paraId="43C93D58" wp14:textId="77777777">
                        <w:pPr>
                          <w:tabs>
                            <w:tab w:val="left" w:pos="3270"/>
                          </w:tabs>
                          <w:overflowPunct w:val="0"/>
                          <w:rPr>
                            <w:rFonts w:ascii="Verdana" w:hAnsi="Verdana" w:cs="Arial"/>
                            <w:b/>
                            <w:bCs/>
                            <w:color w:val="FFFFFF"/>
                            <w:kern w:val="2"/>
                            <w:sz w:val="22"/>
                            <w:szCs w:val="22"/>
                            <w:lang w:eastAsia="hi-IN" w:bidi="hi-IN"/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bCs/>
                            <w:color w:val="FFFFFF"/>
                            <w:kern w:val="2"/>
                            <w:sz w:val="22"/>
                            <w:szCs w:val="22"/>
                            <w:lang w:eastAsia="hi-IN" w:bidi="hi-IN"/>
                          </w:rPr>
                          <w:t xml:space="preserve"> Project Details</w:t>
                        </w:r>
                      </w:p>
                      <w:p w:rsidR="00000000" w:rsidRDefault="00DD7276" w14:paraId="3DEEC669" wp14:textId="77777777">
                        <w:pPr>
                          <w:overflowPunct w:val="0"/>
                          <w:rPr>
                            <w:rFonts w:ascii="Liberation Serif" w:hAnsi="Liberation Serif" w:eastAsia="NSimSun" w:cs="Arial"/>
                            <w:kern w:val="2"/>
                            <w:lang w:bidi="hi-I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7FB1D768" w:rsidP="7FB1D768" w:rsidRDefault="7FB1D768" w14:noSpellErr="1" w14:paraId="2E2BA444" w14:textId="3CA2BCB9">
      <w:pPr>
        <w:pStyle w:val="Normal"/>
        <w:spacing w:line="360" w:lineRule="auto"/>
        <w:ind w:left="720"/>
        <w:jc w:val="both"/>
        <w:rPr>
          <w:rFonts w:ascii="Verdana" w:hAnsi="Verdana" w:cs="Verdana"/>
          <w:sz w:val="20"/>
          <w:szCs w:val="20"/>
          <w:lang w:val="en-GB"/>
        </w:rPr>
      </w:pPr>
    </w:p>
    <w:p xmlns:wp14="http://schemas.microsoft.com/office/word/2010/wordml" w:rsidR="00A70664" w:rsidRDefault="00A70664" w14:paraId="45FB0818" wp14:textId="77777777">
      <w:pPr>
        <w:rPr>
          <w:rFonts w:ascii="Verdana" w:hAnsi="Verdana" w:cs="Verdana"/>
          <w:b/>
          <w:sz w:val="20"/>
          <w:szCs w:val="20"/>
        </w:rPr>
      </w:pPr>
    </w:p>
    <w:p xmlns:wp14="http://schemas.microsoft.com/office/word/2010/wordml" w:rsidRPr="00A70664" w:rsidR="00000000" w:rsidP="7FB1D768" w:rsidRDefault="00DD7276" w14:paraId="38567FD2" wp14:textId="0C2AE968">
      <w:pPr>
        <w:rPr>
          <w:rFonts w:ascii="Verdana" w:hAnsi="Verdana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7FB1D768" w:rsidR="00DD7276">
        <w:rPr>
          <w:rFonts w:ascii="Verdana" w:hAnsi="Verdana" w:cs="Verdana"/>
          <w:b w:val="1"/>
          <w:bCs w:val="1"/>
          <w:sz w:val="20"/>
          <w:szCs w:val="20"/>
        </w:rPr>
        <w:t>Project-1</w:t>
      </w:r>
      <w:r w:rsidRPr="7FB1D768" w:rsidR="00DD7276">
        <w:rPr>
          <w:rFonts w:ascii="Verdana" w:hAnsi="Verdana" w:cs="Verdana"/>
          <w:b w:val="1"/>
          <w:bCs w:val="1"/>
          <w:sz w:val="20"/>
          <w:szCs w:val="20"/>
        </w:rPr>
        <w:t xml:space="preserve">: </w:t>
      </w:r>
      <w:r w:rsidRPr="7FB1D768" w:rsidR="7BEAF46B">
        <w:rPr>
          <w:rFonts w:ascii="Verdana" w:hAnsi="Verdana" w:cs="Verdana"/>
          <w:b w:val="1"/>
          <w:bCs w:val="1"/>
          <w:sz w:val="20"/>
          <w:szCs w:val="20"/>
        </w:rPr>
        <w:t>TUI</w:t>
      </w:r>
    </w:p>
    <w:p xmlns:wp14="http://schemas.microsoft.com/office/word/2010/wordml" w:rsidR="00A70664" w:rsidRDefault="00A70664" w14:paraId="049F31CB" wp14:textId="77777777">
      <w:pPr>
        <w:rPr>
          <w:rFonts w:ascii="Verdana" w:hAnsi="Verdana" w:cs="Verdana"/>
          <w:b/>
          <w:bCs/>
          <w:sz w:val="20"/>
          <w:szCs w:val="20"/>
        </w:rPr>
      </w:pPr>
    </w:p>
    <w:p xmlns:wp14="http://schemas.microsoft.com/office/word/2010/wordml" w:rsidRPr="00A70664" w:rsidR="00A70664" w:rsidP="7FB1D768" w:rsidRDefault="00DD7276" w14:paraId="0FD97F92" wp14:textId="7F839514">
      <w:pPr>
        <w:pStyle w:val="Normal"/>
        <w:ind w:right="-20"/>
        <w:rPr>
          <w:rFonts w:ascii="Verdana" w:hAnsi="Verdana" w:eastAsia="Verdana" w:cs="Verdana"/>
          <w:noProof w:val="0"/>
          <w:sz w:val="20"/>
          <w:szCs w:val="20"/>
          <w:lang w:val="en-US"/>
        </w:rPr>
      </w:pPr>
      <w:r w:rsidRPr="7FB1D768" w:rsidR="00DD7276">
        <w:rPr>
          <w:rFonts w:ascii="Verdana" w:hAnsi="Verdana" w:cs="Verdana"/>
          <w:b w:val="1"/>
          <w:bCs w:val="1"/>
          <w:sz w:val="20"/>
          <w:szCs w:val="20"/>
        </w:rPr>
        <w:t xml:space="preserve">Technical Environment: </w:t>
      </w:r>
      <w:r w:rsidR="00DD7276">
        <w:rPr>
          <w:rFonts w:ascii="Verdana" w:hAnsi="Verdana" w:cs="Verdana"/>
          <w:sz w:val="20"/>
          <w:szCs w:val="20"/>
        </w:rPr>
        <w:t xml:space="preserve"> </w:t>
      </w:r>
      <w:r w:rsidRPr="7FB1D768" w:rsidR="34294339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263547"/>
          <w:sz w:val="20"/>
          <w:szCs w:val="20"/>
          <w:u w:val="none"/>
          <w:lang w:val="en-US"/>
        </w:rPr>
        <w:t xml:space="preserve">AWS DevOps, Terraform, Ansible, Groovy, Nagios, Tomcat, Jenkins Pipeline, Gitlab, </w:t>
      </w:r>
      <w:r w:rsidRPr="7FB1D768" w:rsidR="34294339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263547"/>
          <w:sz w:val="20"/>
          <w:szCs w:val="20"/>
          <w:u w:val="none"/>
          <w:lang w:val="en-US"/>
        </w:rPr>
        <w:t>Linux, SonarQube</w:t>
      </w:r>
      <w:r w:rsidRPr="7FB1D768" w:rsidR="34294339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263547"/>
          <w:sz w:val="20"/>
          <w:szCs w:val="20"/>
          <w:u w:val="none"/>
          <w:lang w:val="en-US"/>
        </w:rPr>
        <w:t>, and Nexus</w:t>
      </w:r>
    </w:p>
    <w:p xmlns:wp14="http://schemas.microsoft.com/office/word/2010/wordml" w:rsidR="00000000" w:rsidP="7FB1D768" w:rsidRDefault="00DD7276" w14:paraId="09B7E29C" wp14:textId="421B3F49">
      <w:pPr>
        <w:pStyle w:val="Heading1"/>
        <w:numPr>
          <w:numId w:val="0"/>
        </w:numPr>
        <w:spacing w:before="215" w:line="360" w:lineRule="auto"/>
        <w:jc w:val="both"/>
        <w:rPr>
          <w:rFonts w:ascii="Verdana" w:hAnsi="Verdana" w:cs="Verdana"/>
          <w:sz w:val="20"/>
          <w:szCs w:val="20"/>
        </w:rPr>
      </w:pPr>
      <w:r w:rsidRPr="7FB1D768" w:rsidR="00DD7276">
        <w:rPr>
          <w:rFonts w:ascii="Verdana" w:hAnsi="Verdana" w:cs="Verdana"/>
          <w:sz w:val="20"/>
          <w:szCs w:val="20"/>
        </w:rPr>
        <w:t xml:space="preserve">Role: </w:t>
      </w:r>
      <w:r w:rsidRPr="7FB1D768" w:rsidR="555B02C2">
        <w:rPr>
          <w:rFonts w:ascii="Verdana" w:hAnsi="Verdana" w:cs="Verdana"/>
          <w:b w:val="0"/>
          <w:bCs w:val="0"/>
          <w:sz w:val="20"/>
          <w:szCs w:val="20"/>
        </w:rPr>
        <w:t>DevOps</w:t>
      </w:r>
      <w:r w:rsidRPr="7FB1D768" w:rsidR="00726ABD">
        <w:rPr>
          <w:rFonts w:ascii="Verdana" w:hAnsi="Verdana" w:cs="Verdana"/>
          <w:b w:val="0"/>
          <w:bCs w:val="0"/>
          <w:sz w:val="20"/>
          <w:szCs w:val="20"/>
        </w:rPr>
        <w:t xml:space="preserve"> Engineer</w:t>
      </w:r>
    </w:p>
    <w:p xmlns:wp14="http://schemas.microsoft.com/office/word/2010/wordml" w:rsidR="00000000" w:rsidP="7FB1D768" w:rsidRDefault="00DD7276" w14:paraId="0E007D12" wp14:textId="6F19D720">
      <w:pPr>
        <w:pStyle w:val="Heading1"/>
        <w:numPr>
          <w:numId w:val="0"/>
        </w:numPr>
        <w:spacing w:before="215" w:line="360" w:lineRule="auto"/>
        <w:jc w:val="both"/>
        <w:rPr>
          <w:rFonts w:ascii="Verdana" w:hAnsi="Verdana" w:cs="Verdana"/>
          <w:sz w:val="20"/>
          <w:szCs w:val="20"/>
        </w:rPr>
      </w:pPr>
      <w:r w:rsidRPr="7FB1D768" w:rsidR="00DD7276">
        <w:rPr>
          <w:rFonts w:ascii="Verdana" w:hAnsi="Verdana" w:cs="Verdana"/>
          <w:sz w:val="20"/>
          <w:szCs w:val="20"/>
        </w:rPr>
        <w:t>Responsibi</w:t>
      </w:r>
      <w:r w:rsidRPr="7FB1D768" w:rsidR="00DD7276">
        <w:rPr>
          <w:rFonts w:ascii="Verdana" w:hAnsi="Verdana" w:cs="Verdana"/>
          <w:sz w:val="20"/>
          <w:szCs w:val="20"/>
        </w:rPr>
        <w:t>lities:</w:t>
      </w:r>
    </w:p>
    <w:p w:rsidR="70117BC5" w:rsidP="7FB1D768" w:rsidRDefault="70117BC5" w14:paraId="2B11AE65" w14:textId="082D3E87">
      <w:pPr>
        <w:pStyle w:val="BodyText"/>
        <w:numPr>
          <w:ilvl w:val="0"/>
          <w:numId w:val="6"/>
        </w:numPr>
        <w:rPr>
          <w:rFonts w:ascii="Verdana" w:hAnsi="Verdana" w:eastAsia="Verdana" w:cs="Verdana"/>
          <w:noProof w:val="0"/>
          <w:lang w:val="en-AU"/>
        </w:rPr>
      </w:pPr>
      <w:r w:rsidRPr="7FB1D768" w:rsidR="70117BC5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263547"/>
          <w:u w:val="none"/>
          <w:lang w:val="en-AU"/>
        </w:rPr>
        <w:t>Implementing CI/CD pipelines using Bitbucket, Jenkins, Ansible and Terraform.</w:t>
      </w:r>
    </w:p>
    <w:p w:rsidR="70117BC5" w:rsidP="7FB1D768" w:rsidRDefault="70117BC5" w14:paraId="398BC33C" w14:textId="74463914">
      <w:pPr>
        <w:pStyle w:val="BodyText"/>
        <w:numPr>
          <w:ilvl w:val="0"/>
          <w:numId w:val="6"/>
        </w:numPr>
        <w:rPr>
          <w:rFonts w:ascii="Verdana" w:hAnsi="Verdana" w:eastAsia="Verdana" w:cs="Verdana"/>
          <w:noProof w:val="0"/>
          <w:lang w:val="en-AU"/>
        </w:rPr>
      </w:pPr>
      <w:r w:rsidRPr="7FB1D768" w:rsidR="70117BC5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263547"/>
          <w:u w:val="none"/>
          <w:lang w:val="en-AU"/>
        </w:rPr>
        <w:t>Maintaining and troubleshooting Linux servers and AWS cloud infrastructure.</w:t>
      </w:r>
    </w:p>
    <w:p w:rsidR="70117BC5" w:rsidP="7FB1D768" w:rsidRDefault="70117BC5" w14:paraId="5E064CFD" w14:textId="62C485D5">
      <w:pPr>
        <w:pStyle w:val="BodyText"/>
        <w:numPr>
          <w:ilvl w:val="0"/>
          <w:numId w:val="6"/>
        </w:numPr>
        <w:rPr>
          <w:rFonts w:ascii="Verdana" w:hAnsi="Verdana" w:eastAsia="Verdana" w:cs="Verdana"/>
          <w:noProof w:val="0"/>
          <w:lang w:val="en-US"/>
        </w:rPr>
      </w:pPr>
      <w:r w:rsidRPr="7FB1D768" w:rsidR="70117BC5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263547"/>
          <w:u w:val="none"/>
          <w:lang w:val="en-US"/>
        </w:rPr>
        <w:t>Implementing CI/CD pipeline on AWS across regions using AWS pipeline.</w:t>
      </w:r>
    </w:p>
    <w:p w:rsidR="70117BC5" w:rsidP="7FB1D768" w:rsidRDefault="70117BC5" w14:paraId="7D1D9467" w14:textId="70343E47">
      <w:pPr>
        <w:pStyle w:val="BodyText"/>
        <w:numPr>
          <w:ilvl w:val="0"/>
          <w:numId w:val="6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3547"/>
          <w:u w:val="none"/>
          <w:lang w:val="en-US"/>
        </w:rPr>
      </w:pPr>
      <w:r w:rsidRPr="7FB1D768" w:rsidR="70117B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3547"/>
          <w:u w:val="none"/>
          <w:lang w:val="en-US"/>
        </w:rPr>
        <w:t>Worked on creation of VPC, Subnet, Gateways, Route Tables, EC2 and Aurora database using IAC.</w:t>
      </w:r>
    </w:p>
    <w:p w:rsidR="70117BC5" w:rsidP="7FB1D768" w:rsidRDefault="70117BC5" w14:paraId="7F0081AE" w14:textId="3575D660">
      <w:pPr>
        <w:pStyle w:val="ListParagraph"/>
        <w:numPr>
          <w:ilvl w:val="0"/>
          <w:numId w:val="6"/>
        </w:numPr>
        <w:spacing w:line="270" w:lineRule="exac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3547"/>
          <w:u w:val="none"/>
          <w:lang w:val="en-US"/>
        </w:rPr>
      </w:pPr>
      <w:r w:rsidRPr="7FB1D768" w:rsidR="70117BC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3547"/>
          <w:u w:val="none"/>
          <w:lang w:val="en-US"/>
        </w:rPr>
        <w:t>Hands on experience on AWS code build and code deploy.</w:t>
      </w:r>
    </w:p>
    <w:p w:rsidR="7FB1D768" w:rsidP="7FB1D768" w:rsidRDefault="7FB1D768" w14:paraId="3B6CB5A1" w14:textId="27E8E2FF">
      <w:pPr>
        <w:pStyle w:val="Normal"/>
        <w:spacing w:line="270" w:lineRule="exact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3547"/>
          <w:u w:val="none"/>
          <w:lang w:val="en-US"/>
        </w:rPr>
      </w:pPr>
    </w:p>
    <w:p w:rsidR="7FB1D768" w:rsidP="7FB1D768" w:rsidRDefault="7FB1D768" w14:paraId="712F1AA7" w14:textId="3F74F873">
      <w:pPr>
        <w:pStyle w:val="Normal"/>
        <w:spacing w:line="270" w:lineRule="exact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3547"/>
          <w:u w:val="none"/>
          <w:lang w:val="en-US"/>
        </w:rPr>
      </w:pPr>
    </w:p>
    <w:p xmlns:wp14="http://schemas.microsoft.com/office/word/2010/wordml" w:rsidRPr="00A70664" w:rsidR="00000000" w:rsidP="7FB1D768" w:rsidRDefault="00DD7276" w14:paraId="00F787B1" wp14:textId="64C82340">
      <w:pPr>
        <w:pStyle w:val="Heading1"/>
        <w:numPr>
          <w:numId w:val="0"/>
        </w:numPr>
        <w:spacing w:line="360" w:lineRule="auto"/>
        <w:rPr>
          <w:rFonts w:ascii="Verdana" w:hAnsi="Verdana"/>
          <w:sz w:val="20"/>
          <w:szCs w:val="20"/>
        </w:rPr>
      </w:pPr>
      <w:r w:rsidRPr="7FB1D768" w:rsidR="00DD7276">
        <w:rPr>
          <w:rFonts w:ascii="Verdana" w:hAnsi="Verdana" w:cs="Verdana"/>
          <w:sz w:val="20"/>
          <w:szCs w:val="20"/>
        </w:rPr>
        <w:t>Project-</w:t>
      </w:r>
      <w:r w:rsidRPr="7FB1D768" w:rsidR="5C673B05">
        <w:rPr>
          <w:rFonts w:ascii="Verdana" w:hAnsi="Verdana" w:cs="Verdana"/>
          <w:sz w:val="20"/>
          <w:szCs w:val="20"/>
        </w:rPr>
        <w:t>2:</w:t>
      </w:r>
      <w:r w:rsidRPr="7FB1D768" w:rsidR="00DD7276">
        <w:rPr>
          <w:rFonts w:ascii="Verdana" w:hAnsi="Verdana" w:cs="Verdana"/>
          <w:sz w:val="20"/>
          <w:szCs w:val="20"/>
        </w:rPr>
        <w:t xml:space="preserve"> </w:t>
      </w:r>
      <w:r w:rsidRPr="7FB1D768" w:rsidR="4D66D3B3">
        <w:rPr>
          <w:rFonts w:ascii="Verdana" w:hAnsi="Verdana" w:cs="Verdana"/>
          <w:sz w:val="20"/>
          <w:szCs w:val="20"/>
        </w:rPr>
        <w:t xml:space="preserve">Microsoft - </w:t>
      </w:r>
      <w:r w:rsidRPr="7FB1D768" w:rsidR="4D66D3B3">
        <w:rPr>
          <w:rFonts w:ascii="Verdana" w:hAnsi="Verdana" w:eastAsia="Arial" w:cs="Arial"/>
          <w:color w:val="000000" w:themeColor="text1" w:themeTint="FF" w:themeShade="FF"/>
          <w:sz w:val="20"/>
          <w:szCs w:val="20"/>
        </w:rPr>
        <w:t xml:space="preserve">AT&amp;T </w:t>
      </w:r>
    </w:p>
    <w:p xmlns:wp14="http://schemas.microsoft.com/office/word/2010/wordml" w:rsidRPr="00A70664" w:rsidR="00726ABD" w:rsidP="7FB1D768" w:rsidRDefault="00DD7276" w14:paraId="182DC69A" wp14:textId="02FC53B6">
      <w:pPr>
        <w:pStyle w:val="Normal"/>
        <w:tabs>
          <w:tab w:val="left" w:pos="1923"/>
        </w:tabs>
        <w:jc w:val="both"/>
        <w:rPr>
          <w:rFonts w:ascii="Verdana" w:hAnsi="Verdana" w:eastAsia="Verdana" w:cs="Verdana"/>
          <w:noProof w:val="0"/>
          <w:sz w:val="20"/>
          <w:szCs w:val="20"/>
          <w:lang w:val="en-US"/>
        </w:rPr>
      </w:pPr>
      <w:r w:rsidRPr="7FB1D768" w:rsidR="00DD7276">
        <w:rPr>
          <w:rFonts w:ascii="Verdana" w:hAnsi="Verdana" w:cs="Verdana"/>
          <w:b w:val="1"/>
          <w:bCs w:val="1"/>
          <w:sz w:val="20"/>
          <w:szCs w:val="20"/>
        </w:rPr>
        <w:t xml:space="preserve">Technical Environment: </w:t>
      </w:r>
      <w:r w:rsidRPr="7FB1D768" w:rsidR="06A65667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263547"/>
          <w:sz w:val="20"/>
          <w:szCs w:val="20"/>
          <w:u w:val="none"/>
          <w:lang w:val="en-US"/>
        </w:rPr>
        <w:t>Azure DevOps, Terraform, Packer, YAML, Azure CLI, Azure DevOps Pipeline, Shell script, Telegraf</w:t>
      </w:r>
    </w:p>
    <w:p xmlns:wp14="http://schemas.microsoft.com/office/word/2010/wordml" w:rsidR="00726ABD" w:rsidP="00726ABD" w:rsidRDefault="00726ABD" w14:paraId="1299C43A" wp14:textId="77777777">
      <w:pPr>
        <w:tabs>
          <w:tab w:val="left" w:pos="1923"/>
        </w:tabs>
        <w:jc w:val="both"/>
        <w:rPr>
          <w:rFonts w:ascii="Verdana" w:hAnsi="Verdana" w:cs="Verdana"/>
          <w:b/>
          <w:sz w:val="20"/>
          <w:szCs w:val="20"/>
        </w:rPr>
      </w:pPr>
    </w:p>
    <w:p xmlns:wp14="http://schemas.microsoft.com/office/word/2010/wordml" w:rsidR="00726ABD" w:rsidP="7FB1D768" w:rsidRDefault="00726ABD" w14:paraId="1FC39945" wp14:textId="51A74E90">
      <w:pPr>
        <w:tabs>
          <w:tab w:val="left" w:leader="none" w:pos="1923"/>
        </w:tabs>
        <w:spacing w:line="360" w:lineRule="auto"/>
        <w:jc w:val="both"/>
        <w:rPr>
          <w:rFonts w:ascii="Verdana" w:hAnsi="Verdana" w:cs="Verdana"/>
          <w:sz w:val="20"/>
          <w:szCs w:val="20"/>
        </w:rPr>
      </w:pPr>
      <w:r w:rsidRPr="7FB1D768" w:rsidR="00DD7276">
        <w:rPr>
          <w:rFonts w:ascii="Verdana" w:hAnsi="Verdana" w:cs="Verdana"/>
          <w:b w:val="1"/>
          <w:bCs w:val="1"/>
          <w:sz w:val="20"/>
          <w:szCs w:val="20"/>
        </w:rPr>
        <w:t>Role</w:t>
      </w:r>
      <w:r w:rsidRPr="7FB1D768" w:rsidR="00DD7276">
        <w:rPr>
          <w:rFonts w:ascii="Verdana" w:hAnsi="Verdana" w:cs="Verdana"/>
          <w:sz w:val="20"/>
          <w:szCs w:val="20"/>
        </w:rPr>
        <w:t>:</w:t>
      </w:r>
      <w:r w:rsidRPr="7FB1D768" w:rsidR="00DD7276">
        <w:rPr>
          <w:rFonts w:ascii="Verdana" w:hAnsi="Verdana" w:cs="Verdana"/>
          <w:sz w:val="20"/>
          <w:szCs w:val="20"/>
        </w:rPr>
        <w:t xml:space="preserve"> </w:t>
      </w:r>
      <w:r w:rsidRPr="7FB1D768" w:rsidR="730C0A5B">
        <w:rPr>
          <w:rFonts w:ascii="Verdana" w:hAnsi="Verdana" w:cs="Verdana"/>
          <w:sz w:val="20"/>
          <w:szCs w:val="20"/>
        </w:rPr>
        <w:t>DevOps</w:t>
      </w:r>
      <w:r w:rsidRPr="7FB1D768" w:rsidR="00DD7276">
        <w:rPr>
          <w:rFonts w:ascii="Verdana" w:hAnsi="Verdana" w:cs="Verdana"/>
          <w:sz w:val="20"/>
          <w:szCs w:val="20"/>
        </w:rPr>
        <w:t xml:space="preserve"> </w:t>
      </w:r>
      <w:r w:rsidRPr="7FB1D768" w:rsidR="006D42D0">
        <w:rPr>
          <w:rFonts w:ascii="Verdana" w:hAnsi="Verdana" w:cs="Verdana"/>
          <w:sz w:val="20"/>
          <w:szCs w:val="20"/>
        </w:rPr>
        <w:t>E</w:t>
      </w:r>
      <w:r w:rsidRPr="7FB1D768" w:rsidR="00DD7276">
        <w:rPr>
          <w:rFonts w:ascii="Verdana" w:hAnsi="Verdana" w:cs="Verdana"/>
          <w:sz w:val="20"/>
          <w:szCs w:val="20"/>
        </w:rPr>
        <w:t>ngineer</w:t>
      </w:r>
    </w:p>
    <w:p w:rsidR="7FB1D768" w:rsidP="7FB1D768" w:rsidRDefault="7FB1D768" w14:paraId="1C3EAADE" w14:textId="4501755E">
      <w:pPr>
        <w:pStyle w:val="Normal"/>
        <w:tabs>
          <w:tab w:val="left" w:leader="none" w:pos="1923"/>
        </w:tabs>
        <w:jc w:val="both"/>
        <w:rPr>
          <w:rFonts w:ascii="Verdana" w:hAnsi="Verdana" w:cs="Verdana"/>
          <w:sz w:val="20"/>
          <w:szCs w:val="20"/>
        </w:rPr>
      </w:pPr>
    </w:p>
    <w:p xmlns:wp14="http://schemas.microsoft.com/office/word/2010/wordml" w:rsidR="00000000" w:rsidP="00726ABD" w:rsidRDefault="00DD7276" w14:paraId="6C250BA1" wp14:textId="77777777">
      <w:pPr>
        <w:spacing w:line="360" w:lineRule="auto"/>
        <w:jc w:val="both"/>
        <w:rPr>
          <w:rFonts w:ascii="Verdana" w:hAnsi="Verdana" w:cs="Verdana"/>
          <w:b/>
          <w:bCs/>
          <w:sz w:val="20"/>
          <w:szCs w:val="20"/>
        </w:rPr>
      </w:pPr>
      <w:r w:rsidRPr="00726ABD">
        <w:rPr>
          <w:rFonts w:ascii="Verdana" w:hAnsi="Verdana" w:cs="Verdana"/>
          <w:b/>
          <w:bCs/>
          <w:sz w:val="20"/>
          <w:szCs w:val="20"/>
        </w:rPr>
        <w:t>Responsibilities:</w:t>
      </w:r>
    </w:p>
    <w:p xmlns:wp14="http://schemas.microsoft.com/office/word/2010/wordml" w:rsidR="0071187B" w:rsidP="00726ABD" w:rsidRDefault="0071187B" w14:paraId="0562CB0E" wp14:textId="77777777">
      <w:pPr>
        <w:spacing w:line="360" w:lineRule="auto"/>
        <w:jc w:val="both"/>
        <w:rPr>
          <w:rFonts w:ascii="Verdana" w:hAnsi="Verdana" w:cs="Verdana"/>
          <w:b/>
          <w:bCs/>
          <w:sz w:val="20"/>
          <w:szCs w:val="20"/>
        </w:rPr>
      </w:pPr>
    </w:p>
    <w:p w:rsidR="3DF9EA33" w:rsidP="7FB1D768" w:rsidRDefault="3DF9EA33" w14:paraId="6A710611" w14:textId="7592933A">
      <w:pPr>
        <w:pStyle w:val="BodyText"/>
        <w:numPr>
          <w:ilvl w:val="1"/>
          <w:numId w:val="6"/>
        </w:numPr>
        <w:rPr>
          <w:noProof w:val="0"/>
          <w:lang w:val="en-US"/>
        </w:rPr>
      </w:pPr>
      <w:r w:rsidRPr="7FB1D768" w:rsidR="3DF9EA33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263547"/>
          <w:u w:val="none"/>
          <w:lang w:val="en-US"/>
        </w:rPr>
        <w:t>Implementing Azure DevOps CD pipelines using Terraform, YAML and Packer.</w:t>
      </w:r>
    </w:p>
    <w:p w:rsidR="3DF9EA33" w:rsidP="7FB1D768" w:rsidRDefault="3DF9EA33" w14:paraId="3C49A2C8" w14:textId="135A6C8A">
      <w:pPr>
        <w:pStyle w:val="BodyText"/>
        <w:numPr>
          <w:ilvl w:val="1"/>
          <w:numId w:val="6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3547"/>
          <w:u w:val="none"/>
          <w:lang w:val="en-US"/>
        </w:rPr>
      </w:pPr>
      <w:r w:rsidRPr="7FB1D768" w:rsidR="3DF9EA3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63547"/>
          <w:u w:val="none"/>
          <w:lang w:val="en-US"/>
        </w:rPr>
        <w:t>Maintaining and troubleshooting Linux Virtual Machines and Azure cloud infrastructure.</w:t>
      </w:r>
    </w:p>
    <w:p xmlns:wp14="http://schemas.microsoft.com/office/word/2010/wordml" w:rsidR="00000000" w:rsidP="7FB1D768" w:rsidRDefault="00DD7276" w14:paraId="6F15D4F7" wp14:textId="3733018A">
      <w:pPr>
        <w:pStyle w:val="BodyText"/>
        <w:numPr>
          <w:ilvl w:val="1"/>
          <w:numId w:val="6"/>
        </w:numPr>
        <w:spacing w:line="360" w:lineRule="auto"/>
        <w:rPr>
          <w:rFonts w:ascii="Verdana" w:hAnsi="Verdana" w:eastAsia="Verdana" w:cs="Verdana"/>
          <w:lang w:val="en-US"/>
        </w:rPr>
      </w:pPr>
      <w:r w:rsidRPr="7FB1D768" w:rsidR="23B2F330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263547"/>
          <w:u w:val="none"/>
          <w:lang w:val="en-US"/>
        </w:rPr>
        <w:t>Worked on creation of VMs, VMSS, Vent, Subnet, NSG, key vault, Storage Account, Private endpoint, Private Link Services, Alerts, Cassandra database, Load balancers and Custom extensions.</w:t>
      </w:r>
      <w:r w:rsidRPr="7FB1D768" w:rsidR="23B2F330">
        <w:rPr>
          <w:rFonts w:ascii="Verdana" w:hAnsi="Verdana" w:eastAsia="Verdana" w:cs="Verdana"/>
          <w:noProof w:val="0"/>
          <w:lang w:val="en-US"/>
        </w:rPr>
        <w:t xml:space="preserve"> </w:t>
      </w:r>
    </w:p>
    <w:p xmlns:wp14="http://schemas.microsoft.com/office/word/2010/wordml" w:rsidR="00000000" w:rsidP="7FB1D768" w:rsidRDefault="00DD7276" w14:paraId="5F1BFA92" wp14:textId="0D18F56D">
      <w:pPr>
        <w:pStyle w:val="BodyText"/>
        <w:numPr>
          <w:ilvl w:val="1"/>
          <w:numId w:val="6"/>
        </w:numPr>
        <w:spacing w:line="360" w:lineRule="auto"/>
        <w:rPr>
          <w:rFonts w:ascii="Verdana" w:hAnsi="Verdana" w:eastAsia="Verdana" w:cs="Verdana"/>
          <w:noProof w:val="0"/>
          <w:lang w:val="en-US"/>
        </w:rPr>
      </w:pPr>
      <w:r w:rsidRPr="7FB1D768" w:rsidR="23B2F330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263547"/>
          <w:u w:val="none"/>
          <w:lang w:val="en-US"/>
        </w:rPr>
        <w:t>Extensively worked on setting up of Cassandra Database cluster and nodes in Azure platform.</w:t>
      </w:r>
    </w:p>
    <w:p xmlns:wp14="http://schemas.microsoft.com/office/word/2010/wordml" w:rsidR="00000000" w:rsidP="7FB1D768" w:rsidRDefault="00DD7276" w14:paraId="4B3414D3" wp14:textId="4E478DC0">
      <w:pPr>
        <w:pStyle w:val="BodyText"/>
        <w:numPr>
          <w:ilvl w:val="1"/>
          <w:numId w:val="6"/>
        </w:numPr>
        <w:spacing w:line="360" w:lineRule="auto"/>
        <w:rPr>
          <w:rFonts w:ascii="Verdana" w:hAnsi="Verdana" w:eastAsia="Verdana" w:cs="Verdana"/>
          <w:noProof w:val="0"/>
          <w:lang w:val="en-US"/>
        </w:rPr>
      </w:pPr>
      <w:r w:rsidRPr="7FB1D768" w:rsidR="23B2F330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263547"/>
          <w:u w:val="none"/>
          <w:lang w:val="en-US"/>
        </w:rPr>
        <w:t>Worked on customizing RHEL Linux image to application needs using Packer.</w:t>
      </w:r>
    </w:p>
    <w:p xmlns:wp14="http://schemas.microsoft.com/office/word/2010/wordml" w:rsidR="00000000" w:rsidP="7FB1D768" w:rsidRDefault="00DD7276" w14:paraId="279BC79E" wp14:textId="417BE6FC">
      <w:pPr>
        <w:pStyle w:val="BodyText"/>
        <w:spacing w:line="360" w:lineRule="auto"/>
        <w:ind w:left="720"/>
        <w:rPr>
          <w:rFonts w:ascii="Verdana" w:hAnsi="Verdana" w:eastAsia="Verdana" w:cs="Verdana"/>
          <w:noProof w:val="0"/>
          <w:lang w:val="en-US"/>
        </w:rPr>
      </w:pPr>
    </w:p>
    <w:p xmlns:wp14="http://schemas.microsoft.com/office/word/2010/wordml" w:rsidR="00000000" w:rsidP="7FB1D768" w:rsidRDefault="00DD7276" w14:paraId="41C0E3A3" wp14:textId="6A803C69">
      <w:pPr>
        <w:pStyle w:val="BodyText"/>
        <w:spacing w:line="360" w:lineRule="auto"/>
        <w:ind w:left="720"/>
        <w:rPr>
          <w:rFonts w:ascii="Verdana" w:hAnsi="Verdana" w:eastAsia="Verdana" w:cs="Verdana"/>
          <w:noProof w:val="0"/>
          <w:lang w:val="en-US"/>
        </w:rPr>
      </w:pPr>
    </w:p>
    <w:p xmlns:wp14="http://schemas.microsoft.com/office/word/2010/wordml" w:rsidR="00000000" w:rsidP="7FB1D768" w:rsidRDefault="00DD7276" w14:paraId="03FCA739" wp14:textId="6143D266">
      <w:pPr>
        <w:pStyle w:val="BodyText"/>
        <w:spacing w:line="360" w:lineRule="auto"/>
        <w:ind w:left="720"/>
        <w:rPr>
          <w:rFonts w:ascii="Verdana" w:hAnsi="Verdana" w:eastAsia="Verdana" w:cs="Verdana"/>
          <w:noProof w:val="0"/>
          <w:lang w:val="en-US"/>
        </w:rPr>
      </w:pPr>
    </w:p>
    <w:p xmlns:wp14="http://schemas.microsoft.com/office/word/2010/wordml" w:rsidR="00000000" w:rsidP="7FB1D768" w:rsidRDefault="00DD7276" w14:paraId="4CD52257" wp14:textId="48D4893B">
      <w:pPr>
        <w:pStyle w:val="BodyText"/>
        <w:spacing w:line="360" w:lineRule="auto"/>
        <w:ind w:left="720"/>
        <w:rPr>
          <w:rFonts w:ascii="Verdana" w:hAnsi="Verdana" w:eastAsia="Verdana" w:cs="Verdana"/>
          <w:noProof w:val="0"/>
          <w:lang w:val="en-US"/>
        </w:rPr>
      </w:pPr>
    </w:p>
    <w:p xmlns:wp14="http://schemas.microsoft.com/office/word/2010/wordml" w:rsidR="00000000" w:rsidP="7FB1D768" w:rsidRDefault="00DD7276" w14:paraId="2AB7CA88" wp14:textId="1B1DE62E">
      <w:pPr>
        <w:pStyle w:val="BodyText"/>
        <w:spacing w:line="360" w:lineRule="auto"/>
        <w:ind w:left="720"/>
        <w:rPr>
          <w:rFonts w:ascii="Verdana" w:hAnsi="Verdana" w:eastAsia="Verdana" w:cs="Verdana"/>
          <w:noProof w:val="0"/>
          <w:lang w:val="en-US"/>
        </w:rPr>
      </w:pPr>
    </w:p>
    <w:p xmlns:wp14="http://schemas.microsoft.com/office/word/2010/wordml" w:rsidR="00000000" w:rsidP="7FB1D768" w:rsidRDefault="00DD7276" w14:paraId="11A34443" wp14:textId="0D45727A">
      <w:pPr>
        <w:pStyle w:val="BodyText"/>
        <w:numPr>
          <w:ilvl w:val="1"/>
          <w:numId w:val="6"/>
        </w:numPr>
        <w:spacing w:line="360" w:lineRule="auto"/>
        <w:rPr>
          <w:rFonts w:ascii="Verdana" w:hAnsi="Verdana" w:eastAsia="Verdana" w:cs="Verdana"/>
          <w:noProof w:val="0"/>
          <w:lang w:val="en-US"/>
        </w:rPr>
      </w:pPr>
      <w:r w:rsidRPr="7FB1D768" w:rsidR="23B2F330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263547"/>
          <w:u w:val="none"/>
          <w:lang w:val="en-US"/>
        </w:rPr>
        <w:t>Worked on setting up of multistage CD pipeline in Azure platform.</w:t>
      </w:r>
    </w:p>
    <w:p xmlns:wp14="http://schemas.microsoft.com/office/word/2010/wordml" w:rsidR="00000000" w:rsidP="7FB1D768" w:rsidRDefault="00DD7276" w14:paraId="2180CCAB" wp14:textId="307BD679">
      <w:pPr>
        <w:pStyle w:val="BodyText"/>
        <w:numPr>
          <w:ilvl w:val="1"/>
          <w:numId w:val="6"/>
        </w:numPr>
        <w:spacing w:line="360" w:lineRule="auto"/>
        <w:rPr>
          <w:rFonts w:ascii="Verdana" w:hAnsi="Verdana" w:eastAsia="Verdana" w:cs="Verdana"/>
          <w:noProof w:val="0"/>
          <w:lang w:val="en-US"/>
        </w:rPr>
      </w:pPr>
      <w:r w:rsidRPr="7FB1D768" w:rsidR="23B2F330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263547"/>
          <w:u w:val="none"/>
          <w:lang w:val="en-US"/>
        </w:rPr>
        <w:t>Worked on migrating 4 applications from on prem to Azure Cloud.</w:t>
      </w:r>
    </w:p>
    <w:p xmlns:wp14="http://schemas.microsoft.com/office/word/2010/wordml" w:rsidR="00000000" w:rsidP="7FB1D768" w:rsidRDefault="00DD7276" w14:paraId="04C42C89" wp14:textId="174BDE55">
      <w:pPr>
        <w:pStyle w:val="Heading1"/>
        <w:numPr>
          <w:numId w:val="0"/>
        </w:numPr>
        <w:spacing w:line="360" w:lineRule="auto"/>
        <w:rPr>
          <w:rFonts w:ascii="Verdana" w:hAnsi="Verdana" w:cs="Verdana"/>
          <w:sz w:val="20"/>
          <w:szCs w:val="20"/>
        </w:rPr>
      </w:pPr>
    </w:p>
    <w:p xmlns:wp14="http://schemas.microsoft.com/office/word/2010/wordml" w:rsidR="00000000" w:rsidP="7FB1D768" w:rsidRDefault="00DD7276" w14:paraId="5895199A" wp14:textId="2A42CA65">
      <w:pPr>
        <w:pStyle w:val="Heading1"/>
        <w:numPr>
          <w:numId w:val="0"/>
        </w:numPr>
        <w:spacing w:line="360" w:lineRule="auto"/>
        <w:rPr>
          <w:rFonts w:ascii="Verdana" w:hAnsi="Verdana" w:eastAsia="Arial" w:cs="Arial"/>
          <w:color w:val="000000" w:themeColor="text1" w:themeTint="FF" w:themeShade="FF"/>
          <w:sz w:val="20"/>
          <w:szCs w:val="20"/>
        </w:rPr>
      </w:pPr>
      <w:r w:rsidRPr="7FB1D768" w:rsidR="64FFD4E4">
        <w:rPr>
          <w:rFonts w:ascii="Verdana" w:hAnsi="Verdana" w:cs="Verdana"/>
          <w:sz w:val="20"/>
          <w:szCs w:val="20"/>
        </w:rPr>
        <w:t>Project-</w:t>
      </w:r>
      <w:r w:rsidRPr="7FB1D768" w:rsidR="3CB94352">
        <w:rPr>
          <w:rFonts w:ascii="Verdana" w:hAnsi="Verdana" w:cs="Verdana"/>
          <w:sz w:val="20"/>
          <w:szCs w:val="20"/>
        </w:rPr>
        <w:t>3:</w:t>
      </w:r>
      <w:r w:rsidRPr="7FB1D768" w:rsidR="64FFD4E4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7FB1D768" w:rsidR="64FFD4E4">
        <w:rPr>
          <w:rFonts w:ascii="Verdana" w:hAnsi="Verdana" w:cs="Verdana"/>
          <w:sz w:val="20"/>
          <w:szCs w:val="20"/>
        </w:rPr>
        <w:t>Kartopia</w:t>
      </w:r>
      <w:proofErr w:type="spellEnd"/>
      <w:r w:rsidRPr="7FB1D768" w:rsidR="64FFD4E4">
        <w:rPr>
          <w:rFonts w:ascii="Verdana" w:hAnsi="Verdana" w:cs="Verdana"/>
          <w:sz w:val="20"/>
          <w:szCs w:val="20"/>
        </w:rPr>
        <w:t xml:space="preserve"> [SITL]</w:t>
      </w:r>
    </w:p>
    <w:p xmlns:wp14="http://schemas.microsoft.com/office/word/2010/wordml" w:rsidR="00000000" w:rsidP="7FB1D768" w:rsidRDefault="00DD7276" w14:paraId="1FEC96AD" wp14:textId="6530BD0B">
      <w:pPr>
        <w:tabs>
          <w:tab w:val="left" w:leader="none" w:pos="1923"/>
        </w:tabs>
        <w:spacing w:line="360" w:lineRule="auto"/>
        <w:jc w:val="both"/>
        <w:rPr>
          <w:rFonts w:ascii="Verdana" w:hAnsi="Verdana" w:cs="Verdana"/>
          <w:sz w:val="20"/>
          <w:szCs w:val="20"/>
        </w:rPr>
      </w:pPr>
      <w:r w:rsidRPr="7FB1D768" w:rsidR="64FFD4E4">
        <w:rPr>
          <w:rFonts w:ascii="Verdana" w:hAnsi="Verdana" w:cs="Verdana"/>
          <w:b w:val="1"/>
          <w:bCs w:val="1"/>
          <w:sz w:val="20"/>
          <w:szCs w:val="20"/>
        </w:rPr>
        <w:t>Role</w:t>
      </w:r>
      <w:r w:rsidRPr="7FB1D768" w:rsidR="64FFD4E4">
        <w:rPr>
          <w:rFonts w:ascii="Verdana" w:hAnsi="Verdana" w:cs="Verdana"/>
          <w:sz w:val="20"/>
          <w:szCs w:val="20"/>
        </w:rPr>
        <w:t>: Business Analyst</w:t>
      </w:r>
      <w:r w:rsidRPr="7FB1D768" w:rsidR="64FFD4E4">
        <w:rPr>
          <w:rFonts w:ascii="Verdana" w:hAnsi="Verdana" w:cs="Verdana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R="00000000" w:rsidP="7FB1D768" w:rsidRDefault="00DD7276" wp14:textId="77777777" wp14:noSpellErr="1" w14:paraId="50101136">
      <w:pPr>
        <w:spacing w:line="360" w:lineRule="auto"/>
        <w:jc w:val="both"/>
        <w:rPr>
          <w:rFonts w:ascii="Verdana" w:hAnsi="Verdana" w:cs="Verdana"/>
          <w:b w:val="1"/>
          <w:bCs w:val="1"/>
          <w:sz w:val="20"/>
          <w:szCs w:val="20"/>
        </w:rPr>
      </w:pPr>
      <w:r w:rsidRPr="7FB1D768" w:rsidR="593B0C60">
        <w:rPr>
          <w:rFonts w:ascii="Verdana" w:hAnsi="Verdana" w:cs="Verdana"/>
          <w:b w:val="1"/>
          <w:bCs w:val="1"/>
          <w:sz w:val="20"/>
          <w:szCs w:val="20"/>
        </w:rPr>
        <w:t>Responsibilities:</w:t>
      </w:r>
    </w:p>
    <w:p xmlns:wp14="http://schemas.microsoft.com/office/word/2010/wordml" w:rsidR="00000000" w:rsidP="7FB1D768" w:rsidRDefault="00DD7276" w14:paraId="37EF6A8B" wp14:textId="05563F46">
      <w:pPr>
        <w:pStyle w:val="Normal"/>
        <w:spacing w:line="360" w:lineRule="auto"/>
        <w:jc w:val="both"/>
        <w:rPr>
          <w:rFonts w:ascii="Verdana" w:hAnsi="Verdana" w:cs="Verdana"/>
          <w:b w:val="1"/>
          <w:bCs w:val="1"/>
          <w:sz w:val="20"/>
          <w:szCs w:val="20"/>
        </w:rPr>
      </w:pPr>
    </w:p>
    <w:p xmlns:wp14="http://schemas.microsoft.com/office/word/2010/wordml" w:rsidR="00000000" w:rsidP="7FB1D768" w:rsidRDefault="00DD7276" w14:paraId="3BDC0F46" wp14:textId="608D8AF9">
      <w:pPr>
        <w:pStyle w:val="BodyText"/>
        <w:numPr>
          <w:ilvl w:val="1"/>
          <w:numId w:val="6"/>
        </w:numPr>
        <w:spacing w:line="360" w:lineRule="auto"/>
        <w:rPr>
          <w:rFonts w:ascii="Verdana" w:hAnsi="Verdana" w:eastAsia="Verdana" w:cs="Verdana"/>
          <w:noProof w:val="0"/>
          <w:lang w:val="en-US"/>
        </w:rPr>
      </w:pPr>
      <w:r w:rsidRPr="7FB1D768" w:rsidR="593B0C60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263547"/>
          <w:u w:val="none"/>
          <w:lang w:val="en-US"/>
        </w:rPr>
        <w:t>Acting as a liaison between the internal team and the client Mapped business requirements and translating these requirements into functional specifications.</w:t>
      </w:r>
    </w:p>
    <w:p xmlns:wp14="http://schemas.microsoft.com/office/word/2010/wordml" w:rsidR="00000000" w:rsidP="7FB1D768" w:rsidRDefault="00DD7276" w14:paraId="69E60E8C" wp14:textId="0D1812BE">
      <w:pPr>
        <w:pStyle w:val="BodyText"/>
        <w:numPr>
          <w:ilvl w:val="1"/>
          <w:numId w:val="6"/>
        </w:numPr>
        <w:spacing w:line="360" w:lineRule="auto"/>
        <w:rPr>
          <w:rFonts w:ascii="Verdana" w:hAnsi="Verdana" w:eastAsia="Verdana" w:cs="Verdana"/>
          <w:noProof w:val="0"/>
          <w:lang w:val="en-US"/>
        </w:rPr>
      </w:pPr>
      <w:r w:rsidRPr="7FB1D768" w:rsidR="31076C66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263547"/>
          <w:u w:val="none"/>
          <w:lang w:val="en-US"/>
        </w:rPr>
        <w:t>Client Mapped business requirements and translating these requirements into functional specifications.</w:t>
      </w:r>
    </w:p>
    <w:p xmlns:wp14="http://schemas.microsoft.com/office/word/2010/wordml" w:rsidR="00000000" w:rsidP="7FB1D768" w:rsidRDefault="00DD7276" w14:paraId="6FE12808" wp14:textId="7218263C">
      <w:pPr>
        <w:pStyle w:val="BodyText"/>
        <w:numPr>
          <w:ilvl w:val="1"/>
          <w:numId w:val="6"/>
        </w:numPr>
        <w:spacing w:line="360" w:lineRule="auto"/>
        <w:rPr>
          <w:rFonts w:ascii="Verdana" w:hAnsi="Verdana" w:eastAsia="Verdana" w:cs="Verdana"/>
          <w:noProof w:val="0"/>
          <w:lang w:val="en-US"/>
        </w:rPr>
      </w:pPr>
      <w:r w:rsidRPr="7FB1D768" w:rsidR="593B0C60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263547"/>
          <w:u w:val="none"/>
          <w:lang w:val="en-US"/>
        </w:rPr>
        <w:t>Documented and reviewed BRD (Business Requirement Document) which includes Understanding of requirement and providing timelines for each and every requirement in BRD.</w:t>
      </w:r>
    </w:p>
    <w:p xmlns:wp14="http://schemas.microsoft.com/office/word/2010/wordml" w:rsidR="00000000" w:rsidP="7FB1D768" w:rsidRDefault="00DD7276" w14:paraId="0EFCC9AE" wp14:textId="019D79D4">
      <w:pPr>
        <w:pStyle w:val="BodyText"/>
        <w:numPr>
          <w:ilvl w:val="1"/>
          <w:numId w:val="6"/>
        </w:numPr>
        <w:spacing w:line="360" w:lineRule="auto"/>
        <w:rPr>
          <w:rFonts w:ascii="Verdana" w:hAnsi="Verdana" w:eastAsia="Verdana" w:cs="Verdana"/>
          <w:noProof w:val="0"/>
          <w:lang w:val="en-US"/>
        </w:rPr>
      </w:pPr>
      <w:r w:rsidRPr="7FB1D768" w:rsidR="593B0C60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263547"/>
          <w:u w:val="none"/>
          <w:lang w:val="en-US"/>
        </w:rPr>
        <w:t>Comparative analysis of Prospects and of the product from other Ecommerce websites/other Ecommerce suite for Upgrades &amp; Enhancement.</w:t>
      </w:r>
    </w:p>
    <w:p xmlns:wp14="http://schemas.microsoft.com/office/word/2010/wordml" w:rsidR="00000000" w:rsidP="7FB1D768" w:rsidRDefault="00DD7276" w14:paraId="62EBF3C5" wp14:textId="1004210A">
      <w:pPr>
        <w:pStyle w:val="BodyText"/>
        <w:numPr>
          <w:ilvl w:val="1"/>
          <w:numId w:val="6"/>
        </w:numPr>
        <w:spacing w:line="360" w:lineRule="auto"/>
        <w:rPr>
          <w:rFonts w:ascii="Verdana" w:hAnsi="Verdana" w:eastAsia="Verdana" w:cs="Verdana"/>
          <w:noProof w:val="0"/>
          <w:lang w:val="en-US"/>
        </w:rPr>
      </w:pPr>
      <w:r w:rsidRPr="7FB1D768" w:rsidR="593B0C60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263547"/>
          <w:u w:val="none"/>
          <w:lang w:val="en-US"/>
        </w:rPr>
        <w:t>Preparing customized POC for the prospects / clients.</w:t>
      </w:r>
    </w:p>
    <w:p w:rsidR="7FB1D768" w:rsidP="7FB1D768" w:rsidRDefault="7FB1D768" w14:paraId="4E664607" w14:textId="210F33EC">
      <w:pPr>
        <w:pStyle w:val="BodyText"/>
        <w:ind w:left="0"/>
        <w:rPr>
          <w:rFonts w:ascii="Verdana" w:hAnsi="Verdana" w:eastAsia="Verdana" w:cs="Verdana"/>
          <w:noProof w:val="0"/>
          <w:lang w:val="en-US"/>
        </w:rPr>
      </w:pPr>
    </w:p>
    <w:p w:rsidR="7FB1D768" w:rsidP="7FB1D768" w:rsidRDefault="7FB1D768" w14:paraId="0D3F0432" w14:textId="407776BF">
      <w:pPr>
        <w:pStyle w:val="BodyText"/>
        <w:ind w:left="0"/>
        <w:rPr>
          <w:rFonts w:ascii="Verdana" w:hAnsi="Verdana" w:eastAsia="Verdana" w:cs="Verdana"/>
          <w:noProof w:val="0"/>
          <w:lang w:val="en-US"/>
        </w:rPr>
      </w:pPr>
    </w:p>
    <w:p w:rsidR="7FB1D768" w:rsidP="7FB1D768" w:rsidRDefault="7FB1D768" w14:paraId="0AD5C733" w14:textId="79322DC9">
      <w:pPr>
        <w:pStyle w:val="BodyText"/>
        <w:ind w:left="720"/>
        <w:rPr>
          <w:rFonts w:ascii="Verdana" w:hAnsi="Verdana" w:eastAsia="Verdana" w:cs="Verdana"/>
          <w:noProof w:val="0"/>
          <w:lang w:val="en-US"/>
        </w:rPr>
      </w:pPr>
    </w:p>
    <w:p xmlns:wp14="http://schemas.microsoft.com/office/word/2010/wordml" w:rsidR="00000000" w:rsidRDefault="00DD7276" w14:paraId="6D98A12B" wp14:textId="77777777">
      <w:pPr>
        <w:spacing w:line="360" w:lineRule="auto"/>
        <w:jc w:val="both"/>
        <w:rPr>
          <w:rFonts w:ascii="Verdana" w:hAnsi="Verdana" w:cs="Verdana"/>
          <w:sz w:val="20"/>
          <w:szCs w:val="20"/>
          <w:lang w:val="en-US" w:eastAsia="ja-JP"/>
        </w:rPr>
      </w:pPr>
    </w:p>
    <w:p xmlns:wp14="http://schemas.microsoft.com/office/word/2010/wordml" w:rsidR="00000000" w:rsidRDefault="00DD7276" w14:paraId="274D34FA" wp14:textId="77777777">
      <w:pPr>
        <w:spacing w:line="360" w:lineRule="auto"/>
        <w:jc w:val="both"/>
        <w:rPr>
          <w:rFonts w:ascii="Verdana" w:hAnsi="Verdana" w:cs="Verdana"/>
          <w:sz w:val="20"/>
          <w:szCs w:val="20"/>
          <w:lang w:val="en-US" w:eastAsia="ja-JP"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251659264" behindDoc="0" locked="0" layoutInCell="1" allowOverlap="1" wp14:anchorId="79191F12" wp14:editId="7777777">
                <wp:simplePos x="0" y="0"/>
                <wp:positionH relativeFrom="column">
                  <wp:posOffset>-57785</wp:posOffset>
                </wp:positionH>
                <wp:positionV relativeFrom="paragraph">
                  <wp:posOffset>56515</wp:posOffset>
                </wp:positionV>
                <wp:extent cx="5946775" cy="241935"/>
                <wp:effectExtent l="0" t="0" r="0" b="0"/>
                <wp:wrapNone/>
                <wp:docPr id="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6775" cy="241935"/>
                          <a:chOff x="-91" y="89"/>
                          <a:chExt cx="9365" cy="381"/>
                        </a:xfrm>
                      </wpg:grpSpPr>
                      <wps:wsp>
                        <wps:cNvPr id="4" name="Rectangles 15"/>
                        <wps:cNvSpPr>
                          <a:spLocks noChangeArrowheads="1"/>
                        </wps:cNvSpPr>
                        <wps:spPr bwMode="auto">
                          <a:xfrm flipV="1">
                            <a:off x="-77" y="89"/>
                            <a:ext cx="9349" cy="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-91" y="119"/>
                            <a:ext cx="3110" cy="35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000000" w:rsidRDefault="00DD7276" w14:paraId="7DA44EFF" wp14:textId="77777777">
                              <w:pPr>
                                <w:overflowPunct w:val="0"/>
                                <w:rPr>
                                  <w:rFonts w:ascii="Verdana" w:hAnsi="Verdana" w:cs="Verdana"/>
                                  <w:b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color w:val="FFFFFF"/>
                                  <w:kern w:val="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hAnsi="Verdana" w:cs="Verdana"/>
                                  <w:b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 xml:space="preserve">Educational Qualification                         </w:t>
                              </w:r>
                              <w:r>
                                <w:rPr>
                                  <w:rFonts w:ascii="Verdana" w:hAnsi="Verdana" w:cs="Verdana"/>
                                  <w:b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ascii="Verdana" w:hAnsi="Verdana" w:cs="Verdana"/>
                                  <w:b/>
                                  <w:color w:val="FFFFFF"/>
                                  <w:kern w:val="2"/>
                                  <w:sz w:val="21"/>
                                  <w:szCs w:val="21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9B307D4">
              <v:group id="Group 14" style="position:absolute;left:0;text-align:left;margin-left:-4.55pt;margin-top:4.45pt;width:468.25pt;height:19.05pt;z-index:251659264;mso-wrap-distance-left:0;mso-wrap-distance-right:0" coordsize="9365,381" coordorigin="-91,89" o:spid="_x0000_s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">
                <v:rect id="Rectangles 15" style="position:absolute;left:-77;top:89;width:9349;height:19;flip:y;visibility:visible;mso-wrap-style:none;v-text-anchor:middle" o:spid="_x0000_s1036" fillcolor="gray" stroked="f" strokecolor="#3465a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">
                  <v:stroke joinstyle="round"/>
                </v:rect>
                <v:shape id="Text Box 16" style="position:absolute;left:-91;top:119;width:3110;height:350;visibility:visible;mso-wrap-style:square;v-text-anchor:top" o:spid="_x0000_s1037" fillcolor="gray" stroked="f" strokecolor="#3465a4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">
                  <v:stroke joinstyle="round"/>
                  <v:textbox inset="0,0,0,0">
                    <w:txbxContent>
                      <w:p w:rsidR="00000000" w:rsidRDefault="00DD7276" w14:paraId="495FB98F" wp14:textId="77777777">
                        <w:pPr>
                          <w:overflowPunct w:val="0"/>
                          <w:rPr>
                            <w:rFonts w:ascii="Verdana" w:hAnsi="Verdana" w:cs="Verdana"/>
                            <w:b/>
                            <w:color w:val="FFFFFF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color w:val="FFFFFF"/>
                            <w:kern w:val="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Verdana" w:hAnsi="Verdana" w:cs="Verdana"/>
                            <w:b/>
                            <w:color w:val="FFFFFF"/>
                            <w:kern w:val="2"/>
                            <w:sz w:val="21"/>
                            <w:szCs w:val="21"/>
                          </w:rPr>
                          <w:t xml:space="preserve">Educational Qualification                         </w:t>
                        </w:r>
                        <w:r>
                          <w:rPr>
                            <w:rFonts w:ascii="Verdana" w:hAnsi="Verdana" w:cs="Verdana"/>
                            <w:b/>
                            <w:color w:val="FFFFFF"/>
                            <w:kern w:val="2"/>
                            <w:sz w:val="21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ascii="Verdana" w:hAnsi="Verdana" w:cs="Verdana"/>
                            <w:b/>
                            <w:color w:val="FFFFFF"/>
                            <w:kern w:val="2"/>
                            <w:sz w:val="21"/>
                            <w:szCs w:val="21"/>
                          </w:rPr>
                          <w:t xml:space="preserve">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xmlns:wp14="http://schemas.microsoft.com/office/word/2010/wordml" w:rsidR="00000000" w:rsidRDefault="00DD7276" w14:paraId="2946DB82" wp14:textId="77777777">
      <w:pPr>
        <w:spacing w:line="360" w:lineRule="auto"/>
        <w:jc w:val="both"/>
        <w:rPr>
          <w:rFonts w:ascii="Verdana" w:hAnsi="Verdana" w:cs="Verdana"/>
          <w:sz w:val="20"/>
          <w:szCs w:val="20"/>
          <w:lang w:val="en-US" w:eastAsia="ja-JP"/>
        </w:rPr>
      </w:pPr>
    </w:p>
    <w:p w:rsidR="7B986258" w:rsidP="7FB1D768" w:rsidRDefault="7B986258" w14:paraId="1BC20876" w14:textId="7E00DED2">
      <w:pPr>
        <w:pStyle w:val="ListParagraph"/>
        <w:widowControl w:val="0"/>
        <w:numPr>
          <w:ilvl w:val="0"/>
          <w:numId w:val="10"/>
        </w:numPr>
        <w:tabs>
          <w:tab w:val="left" w:leader="none" w:pos="861"/>
        </w:tabs>
        <w:spacing w:before="133" w:after="0" w:line="360" w:lineRule="auto"/>
        <w:ind w:right="725"/>
        <w:rPr>
          <w:rFonts w:ascii="Verdana" w:hAnsi="Verdana" w:eastAsia="Verdana" w:cs="Verdana"/>
          <w:noProof w:val="0"/>
          <w:lang w:val="en-US"/>
        </w:rPr>
      </w:pPr>
      <w:r w:rsidRPr="7FB1D768" w:rsidR="7B986258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263547"/>
          <w:u w:val="none"/>
          <w:lang w:val="en-US"/>
        </w:rPr>
        <w:t>Bachelor of Engineering (2014 – 2018) from MVJ College of Engineering, Bengaluru, India with a consistent academic record.</w:t>
      </w:r>
    </w:p>
    <w:p xmlns:wp14="http://schemas.microsoft.com/office/word/2010/wordml" w:rsidR="00C8782D" w:rsidRDefault="00C8782D" w14:paraId="5997CC1D" wp14:textId="77777777">
      <w:pPr>
        <w:tabs>
          <w:tab w:val="left" w:pos="4860"/>
        </w:tabs>
        <w:spacing w:line="360" w:lineRule="auto"/>
        <w:jc w:val="both"/>
      </w:pPr>
    </w:p>
    <w:sectPr w:rsidR="00C8782D">
      <w:headerReference w:type="default" r:id="rId7"/>
      <w:footerReference w:type="default" r:id="rId8"/>
      <w:headerReference w:type="first" r:id="rId9"/>
      <w:footerReference w:type="first" r:id="rId10"/>
      <w:pgSz w:w="12240" w:h="15840" w:orient="portrait"/>
      <w:pgMar w:top="134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021FC" w:rsidRDefault="004021FC" w14:paraId="6B699379" wp14:textId="77777777">
      <w:r>
        <w:separator/>
      </w:r>
    </w:p>
  </w:endnote>
  <w:endnote w:type="continuationSeparator" w:id="0">
    <w:p xmlns:wp14="http://schemas.microsoft.com/office/word/2010/wordml" w:rsidR="004021FC" w:rsidRDefault="004021FC" w14:paraId="3FE9F23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Arial Unicode MS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000000" w:rsidRDefault="00DD7276" w14:paraId="753E58D2" wp14:textId="77777777">
    <w:pPr>
      <w:pStyle w:val="Footer"/>
      <w:rPr>
        <w:rFonts w:eastAsia="Times New Roman"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1" locked="0" layoutInCell="1" allowOverlap="1" wp14:anchorId="55AFD7FE" wp14:editId="7777777">
              <wp:simplePos x="0" y="0"/>
              <wp:positionH relativeFrom="column">
                <wp:posOffset>0</wp:posOffset>
              </wp:positionH>
              <wp:positionV relativeFrom="paragraph">
                <wp:posOffset>-53340</wp:posOffset>
              </wp:positionV>
              <wp:extent cx="5486400" cy="0"/>
              <wp:effectExtent l="9525" t="13335" r="9525" b="5715"/>
              <wp:wrapNone/>
              <wp:docPr id="1" name="Line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32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9ECA05">
            <v:line id="Lines 1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09mm" from="0,-4.2pt" to="6in,-4.2pt" w14:anchorId="7310DF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">
              <v:stroke joinstyle="miter"/>
            </v:line>
          </w:pict>
        </mc:Fallback>
      </mc:AlternateContent>
    </w:r>
    <w:r>
      <w:rPr>
        <w:rFonts w:ascii="Arial" w:hAnsi="Arial" w:eastAsia="Arial" w:cs="Arial"/>
        <w:sz w:val="16"/>
        <w:szCs w:val="16"/>
      </w:rPr>
      <w:t xml:space="preserve">                                  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 xml:space="preserve">Page </w:t>
    </w:r>
    <w:r>
      <w:rPr>
        <w:rStyle w:val="PageNumber"/>
        <w:rFonts w:cs="Arial"/>
        <w:sz w:val="16"/>
        <w:szCs w:val="16"/>
      </w:rPr>
      <w:fldChar w:fldCharType="begin"/>
    </w:r>
    <w:r>
      <w:rPr>
        <w:rStyle w:val="PageNumber"/>
        <w:rFonts w:cs="Arial"/>
        <w:sz w:val="16"/>
        <w:szCs w:val="16"/>
      </w:rPr>
      <w:instrText xml:space="preserve"> PAGE </w:instrText>
    </w:r>
    <w:r>
      <w:rPr>
        <w:rStyle w:val="PageNumber"/>
        <w:rFonts w:cs="Arial"/>
        <w:sz w:val="16"/>
        <w:szCs w:val="16"/>
      </w:rPr>
      <w:fldChar w:fldCharType="separate"/>
    </w:r>
    <w:r>
      <w:rPr>
        <w:rStyle w:val="PageNumber"/>
        <w:rFonts w:cs="Arial"/>
        <w:sz w:val="16"/>
        <w:szCs w:val="16"/>
      </w:rPr>
      <w:t>3</w:t>
    </w:r>
    <w:r>
      <w:rPr>
        <w:rStyle w:val="PageNumber"/>
        <w:rFonts w:cs="Arial"/>
        <w:sz w:val="16"/>
        <w:szCs w:val="16"/>
      </w:rPr>
      <w:fldChar w:fldCharType="end"/>
    </w:r>
    <w:r>
      <w:rPr>
        <w:rStyle w:val="PageNumber"/>
        <w:rFonts w:ascii="Arial" w:hAnsi="Arial" w:cs="Arial"/>
        <w:sz w:val="16"/>
        <w:szCs w:val="16"/>
      </w:rPr>
      <w:t xml:space="preserve"> of </w:t>
    </w:r>
    <w:r>
      <w:rPr>
        <w:rStyle w:val="PageNumber"/>
        <w:rFonts w:cs="Arial"/>
        <w:sz w:val="16"/>
        <w:szCs w:val="16"/>
      </w:rPr>
      <w:fldChar w:fldCharType="begin"/>
    </w:r>
    <w:r>
      <w:rPr>
        <w:rStyle w:val="PageNumber"/>
        <w:rFonts w:cs="Arial"/>
        <w:sz w:val="16"/>
        <w:szCs w:val="16"/>
      </w:rPr>
      <w:instrText xml:space="preserve"> NUMPAGES \* ARABIC </w:instrText>
    </w:r>
    <w:r>
      <w:rPr>
        <w:rStyle w:val="PageNumber"/>
        <w:rFonts w:cs="Arial"/>
        <w:sz w:val="16"/>
        <w:szCs w:val="16"/>
      </w:rPr>
      <w:fldChar w:fldCharType="separate"/>
    </w:r>
    <w:r>
      <w:rPr>
        <w:rStyle w:val="PageNumber"/>
        <w:rFonts w:cs="Arial"/>
        <w:sz w:val="16"/>
        <w:szCs w:val="16"/>
      </w:rPr>
      <w:t>3</w:t>
    </w:r>
    <w:r>
      <w:rPr>
        <w:rStyle w:val="PageNumber"/>
        <w:rFonts w:cs="Arial"/>
        <w:sz w:val="16"/>
        <w:szCs w:val="16"/>
      </w:rPr>
      <w:fldChar w:fldCharType="end"/>
    </w:r>
  </w:p>
  <w:p xmlns:wp14="http://schemas.microsoft.com/office/word/2010/wordml" w:rsidR="00000000" w:rsidRDefault="00DD7276" w14:paraId="3D89998C" wp14:textId="77777777">
    <w:pPr>
      <w:pStyle w:val="Footer"/>
    </w:pPr>
    <w:r>
      <w:rPr>
        <w:rFonts w:eastAsia="Times New Roman"/>
      </w:rPr>
      <w:t xml:space="preserve">                                                          </w:t>
    </w:r>
    <w:r>
      <w:rPr>
        <w:rFonts w:eastAsia="Times New Roman"/>
      </w:rPr>
      <w:t xml:space="preserve">     </w:t>
    </w:r>
    <w:r>
      <w:rPr>
        <w:rFonts w:eastAsia="Times New Roman"/>
      </w:rPr>
      <w:t xml:space="preserve">       </w:t>
    </w:r>
    <w:r>
      <w:rPr>
        <w:rFonts w:eastAsia="Times New Roman"/>
      </w:rPr>
      <w:t xml:space="preserve">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DD7276" w14:paraId="61CDCEAD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021FC" w:rsidRDefault="004021FC" w14:paraId="1F72F646" wp14:textId="77777777">
      <w:r>
        <w:separator/>
      </w:r>
    </w:p>
  </w:footnote>
  <w:footnote w:type="continuationSeparator" w:id="0">
    <w:p xmlns:wp14="http://schemas.microsoft.com/office/word/2010/wordml" w:rsidR="004021FC" w:rsidRDefault="004021FC" w14:paraId="08CE6F9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000000" w:rsidRDefault="00DD7276" w14:paraId="6275E845" wp14:textId="77777777">
    <w:pPr>
      <w:pStyle w:val="Index8"/>
      <w:tabs>
        <w:tab w:val="left" w:pos="3435"/>
      </w:tabs>
    </w:pPr>
    <w:r>
      <w:rPr>
        <w:noProof/>
      </w:rPr>
      <w:drawing>
        <wp:anchor xmlns:wp14="http://schemas.microsoft.com/office/word/2010/wordprocessingDrawing" distT="0" distB="0" distL="114935" distR="114935" simplePos="0" relativeHeight="251658240" behindDoc="0" locked="0" layoutInCell="1" allowOverlap="1" wp14:anchorId="25268FEC" wp14:editId="7777777">
          <wp:simplePos x="0" y="0"/>
          <wp:positionH relativeFrom="column">
            <wp:posOffset>5191125</wp:posOffset>
          </wp:positionH>
          <wp:positionV relativeFrom="paragraph">
            <wp:posOffset>-152400</wp:posOffset>
          </wp:positionV>
          <wp:extent cx="1000125" cy="447675"/>
          <wp:effectExtent l="0" t="0" r="0" b="0"/>
          <wp:wrapSquare wrapText="right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42" t="-235" r="-142" b="-235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44767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>SONATA SOFTWARE</w:t>
    </w:r>
  </w:p>
  <w:p xmlns:wp14="http://schemas.microsoft.com/office/word/2010/wordml" w:rsidR="00000000" w:rsidRDefault="00DD7276" w14:paraId="110FFD37" wp14:textId="77777777">
    <w:pPr>
      <w:pStyle w:val="Header"/>
      <w:rPr>
        <w:b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DD7276" w14:paraId="6BB9E253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860" w:hanging="360"/>
      </w:pPr>
      <w:rPr>
        <w:rFonts w:hint="default"/>
        <w:spacing w:val="-6"/>
        <w:w w:val="99"/>
        <w:lang w:val="en-US" w:eastAsia="en-US" w:bidi="ar-SA"/>
      </w:rPr>
    </w:lvl>
    <w:lvl w:ilvl="1">
      <w:numFmt w:val="bullet"/>
      <w:lvlText w:val="•"/>
      <w:lvlJc w:val="left"/>
      <w:pPr>
        <w:tabs>
          <w:tab w:val="num" w:pos="0"/>
        </w:tabs>
        <w:ind w:left="1806" w:hanging="360"/>
      </w:pPr>
      <w:rPr>
        <w:rFonts w:hint="default" w:ascii="Liberation Serif" w:hAnsi="Liberation Serif" w:cs="Liberation Serif"/>
        <w:lang w:val="en-US" w:eastAsia="en-US" w:bidi="ar-SA"/>
      </w:rPr>
    </w:lvl>
    <w:lvl w:ilvl="2">
      <w:numFmt w:val="bullet"/>
      <w:lvlText w:val="•"/>
      <w:lvlJc w:val="left"/>
      <w:pPr>
        <w:tabs>
          <w:tab w:val="num" w:pos="0"/>
        </w:tabs>
        <w:ind w:left="2753" w:hanging="360"/>
      </w:pPr>
      <w:rPr>
        <w:rFonts w:hint="default" w:ascii="Liberation Serif" w:hAnsi="Liberation Serif" w:cs="Liberation Serif"/>
        <w:lang w:val="en-US" w:eastAsia="en-US" w:bidi="ar-SA"/>
      </w:rPr>
    </w:lvl>
    <w:lvl w:ilvl="3">
      <w:numFmt w:val="bullet"/>
      <w:lvlText w:val="•"/>
      <w:lvlJc w:val="left"/>
      <w:pPr>
        <w:tabs>
          <w:tab w:val="num" w:pos="0"/>
        </w:tabs>
        <w:ind w:left="3700" w:hanging="360"/>
      </w:pPr>
      <w:rPr>
        <w:rFonts w:hint="default" w:ascii="Liberation Serif" w:hAnsi="Liberation Serif" w:cs="Liberation Serif"/>
        <w:lang w:val="en-US" w:eastAsia="en-US" w:bidi="ar-SA"/>
      </w:rPr>
    </w:lvl>
    <w:lvl w:ilvl="4">
      <w:numFmt w:val="bullet"/>
      <w:lvlText w:val="•"/>
      <w:lvlJc w:val="left"/>
      <w:pPr>
        <w:tabs>
          <w:tab w:val="num" w:pos="0"/>
        </w:tabs>
        <w:ind w:left="4647" w:hanging="360"/>
      </w:pPr>
      <w:rPr>
        <w:rFonts w:hint="default" w:ascii="Liberation Serif" w:hAnsi="Liberation Serif" w:cs="Liberation Serif"/>
        <w:lang w:val="en-US" w:eastAsia="en-US" w:bidi="ar-SA"/>
      </w:rPr>
    </w:lvl>
    <w:lvl w:ilvl="5">
      <w:numFmt w:val="bullet"/>
      <w:lvlText w:val="•"/>
      <w:lvlJc w:val="left"/>
      <w:pPr>
        <w:tabs>
          <w:tab w:val="num" w:pos="0"/>
        </w:tabs>
        <w:ind w:left="5594" w:hanging="360"/>
      </w:pPr>
      <w:rPr>
        <w:rFonts w:hint="default" w:ascii="Liberation Serif" w:hAnsi="Liberation Serif" w:cs="Liberation Serif"/>
        <w:lang w:val="en-US" w:eastAsia="en-US" w:bidi="ar-SA"/>
      </w:rPr>
    </w:lvl>
    <w:lvl w:ilvl="6">
      <w:numFmt w:val="bullet"/>
      <w:lvlText w:val="•"/>
      <w:lvlJc w:val="left"/>
      <w:pPr>
        <w:tabs>
          <w:tab w:val="num" w:pos="0"/>
        </w:tabs>
        <w:ind w:left="6541" w:hanging="360"/>
      </w:pPr>
      <w:rPr>
        <w:rFonts w:hint="default" w:ascii="Liberation Serif" w:hAnsi="Liberation Serif" w:cs="Liberation Serif"/>
        <w:lang w:val="en-US" w:eastAsia="en-US" w:bidi="ar-SA"/>
      </w:rPr>
    </w:lvl>
    <w:lvl w:ilvl="7">
      <w:numFmt w:val="bullet"/>
      <w:lvlText w:val="•"/>
      <w:lvlJc w:val="left"/>
      <w:pPr>
        <w:tabs>
          <w:tab w:val="num" w:pos="0"/>
        </w:tabs>
        <w:ind w:left="7488" w:hanging="360"/>
      </w:pPr>
      <w:rPr>
        <w:rFonts w:hint="default" w:ascii="Liberation Serif" w:hAnsi="Liberation Serif" w:cs="Liberation Serif"/>
        <w:lang w:val="en-US" w:eastAsia="en-US" w:bidi="ar-SA"/>
      </w:rPr>
    </w:lvl>
    <w:lvl w:ilvl="8">
      <w:numFmt w:val="bullet"/>
      <w:lvlText w:val="•"/>
      <w:lvlJc w:val="left"/>
      <w:pPr>
        <w:tabs>
          <w:tab w:val="num" w:pos="0"/>
        </w:tabs>
        <w:ind w:left="8435" w:hanging="360"/>
      </w:pPr>
      <w:rPr>
        <w:rFonts w:hint="default" w:ascii="Liberation Serif" w:hAnsi="Liberation Serif" w:cs="Liberation Serif"/>
        <w:lang w:val="en-US" w:eastAsia="en-US" w:bidi="ar-SA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860" w:hanging="360"/>
      </w:pPr>
      <w:rPr>
        <w:rFonts w:hint="default" w:ascii="Symbol" w:hAnsi="Symbol" w:cs="Symbol"/>
        <w:spacing w:val="-3"/>
        <w:w w:val="99"/>
        <w:lang w:val="en-US" w:eastAsia="en-US" w:bidi="ar-SA"/>
      </w:rPr>
    </w:lvl>
    <w:lvl w:ilvl="1">
      <w:numFmt w:val="bullet"/>
      <w:lvlText w:val="•"/>
      <w:lvlJc w:val="left"/>
      <w:pPr>
        <w:tabs>
          <w:tab w:val="num" w:pos="0"/>
        </w:tabs>
        <w:ind w:left="1806" w:hanging="360"/>
      </w:pPr>
      <w:rPr>
        <w:rFonts w:hint="default" w:ascii="Liberation Serif" w:hAnsi="Liberation Serif" w:cs="Liberation Serif"/>
        <w:lang w:val="en-US" w:eastAsia="en-US" w:bidi="ar-SA"/>
      </w:rPr>
    </w:lvl>
    <w:lvl w:ilvl="2">
      <w:numFmt w:val="bullet"/>
      <w:lvlText w:val="•"/>
      <w:lvlJc w:val="left"/>
      <w:pPr>
        <w:tabs>
          <w:tab w:val="num" w:pos="0"/>
        </w:tabs>
        <w:ind w:left="2753" w:hanging="360"/>
      </w:pPr>
      <w:rPr>
        <w:rFonts w:hint="default" w:ascii="Liberation Serif" w:hAnsi="Liberation Serif" w:cs="Liberation Serif"/>
        <w:lang w:val="en-US" w:eastAsia="en-US" w:bidi="ar-SA"/>
      </w:rPr>
    </w:lvl>
    <w:lvl w:ilvl="3">
      <w:numFmt w:val="bullet"/>
      <w:lvlText w:val="•"/>
      <w:lvlJc w:val="left"/>
      <w:pPr>
        <w:tabs>
          <w:tab w:val="num" w:pos="0"/>
        </w:tabs>
        <w:ind w:left="3700" w:hanging="360"/>
      </w:pPr>
      <w:rPr>
        <w:rFonts w:hint="default" w:ascii="Liberation Serif" w:hAnsi="Liberation Serif" w:cs="Liberation Serif"/>
        <w:lang w:val="en-US" w:eastAsia="en-US" w:bidi="ar-SA"/>
      </w:rPr>
    </w:lvl>
    <w:lvl w:ilvl="4">
      <w:numFmt w:val="bullet"/>
      <w:lvlText w:val="•"/>
      <w:lvlJc w:val="left"/>
      <w:pPr>
        <w:tabs>
          <w:tab w:val="num" w:pos="0"/>
        </w:tabs>
        <w:ind w:left="4647" w:hanging="360"/>
      </w:pPr>
      <w:rPr>
        <w:rFonts w:hint="default" w:ascii="Liberation Serif" w:hAnsi="Liberation Serif" w:cs="Liberation Serif"/>
        <w:lang w:val="en-US" w:eastAsia="en-US" w:bidi="ar-SA"/>
      </w:rPr>
    </w:lvl>
    <w:lvl w:ilvl="5">
      <w:numFmt w:val="bullet"/>
      <w:lvlText w:val="•"/>
      <w:lvlJc w:val="left"/>
      <w:pPr>
        <w:tabs>
          <w:tab w:val="num" w:pos="0"/>
        </w:tabs>
        <w:ind w:left="5594" w:hanging="360"/>
      </w:pPr>
      <w:rPr>
        <w:rFonts w:hint="default" w:ascii="Liberation Serif" w:hAnsi="Liberation Serif" w:cs="Liberation Serif"/>
        <w:lang w:val="en-US" w:eastAsia="en-US" w:bidi="ar-SA"/>
      </w:rPr>
    </w:lvl>
    <w:lvl w:ilvl="6">
      <w:numFmt w:val="bullet"/>
      <w:lvlText w:val="•"/>
      <w:lvlJc w:val="left"/>
      <w:pPr>
        <w:tabs>
          <w:tab w:val="num" w:pos="0"/>
        </w:tabs>
        <w:ind w:left="6541" w:hanging="360"/>
      </w:pPr>
      <w:rPr>
        <w:rFonts w:hint="default" w:ascii="Liberation Serif" w:hAnsi="Liberation Serif" w:cs="Liberation Serif"/>
        <w:lang w:val="en-US" w:eastAsia="en-US" w:bidi="ar-SA"/>
      </w:rPr>
    </w:lvl>
    <w:lvl w:ilvl="7">
      <w:numFmt w:val="bullet"/>
      <w:lvlText w:val="•"/>
      <w:lvlJc w:val="left"/>
      <w:pPr>
        <w:tabs>
          <w:tab w:val="num" w:pos="0"/>
        </w:tabs>
        <w:ind w:left="7488" w:hanging="360"/>
      </w:pPr>
      <w:rPr>
        <w:rFonts w:hint="default" w:ascii="Liberation Serif" w:hAnsi="Liberation Serif" w:cs="Liberation Serif"/>
        <w:lang w:val="en-US" w:eastAsia="en-US" w:bidi="ar-SA"/>
      </w:rPr>
    </w:lvl>
    <w:lvl w:ilvl="8">
      <w:numFmt w:val="bullet"/>
      <w:lvlText w:val="•"/>
      <w:lvlJc w:val="left"/>
      <w:pPr>
        <w:tabs>
          <w:tab w:val="num" w:pos="0"/>
        </w:tabs>
        <w:ind w:left="8435" w:hanging="360"/>
      </w:pPr>
      <w:rPr>
        <w:rFonts w:hint="default" w:ascii="Liberation Serif" w:hAnsi="Liberation Serif" w:cs="Liberation Serif"/>
        <w:lang w:val="en-US" w:eastAsia="en-US" w:bidi="ar-SA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860" w:hanging="360"/>
      </w:pPr>
      <w:rPr>
        <w:rFonts w:hint="default" w:ascii="Symbol" w:hAnsi="Symbol" w:cs="Symbol"/>
        <w:spacing w:val="-3"/>
        <w:w w:val="99"/>
        <w:lang w:val="en-US" w:eastAsia="en-US" w:bidi="ar-SA"/>
      </w:rPr>
    </w:lvl>
    <w:lvl w:ilvl="1">
      <w:numFmt w:val="bullet"/>
      <w:lvlText w:val="•"/>
      <w:lvlJc w:val="left"/>
      <w:pPr>
        <w:tabs>
          <w:tab w:val="num" w:pos="0"/>
        </w:tabs>
        <w:ind w:left="1806" w:hanging="360"/>
      </w:pPr>
      <w:rPr>
        <w:rFonts w:hint="default" w:ascii="Liberation Serif" w:hAnsi="Liberation Serif" w:cs="Liberation Serif"/>
        <w:lang w:val="en-US" w:eastAsia="en-US" w:bidi="ar-SA"/>
      </w:rPr>
    </w:lvl>
    <w:lvl w:ilvl="2">
      <w:numFmt w:val="bullet"/>
      <w:lvlText w:val="•"/>
      <w:lvlJc w:val="left"/>
      <w:pPr>
        <w:tabs>
          <w:tab w:val="num" w:pos="0"/>
        </w:tabs>
        <w:ind w:left="2753" w:hanging="360"/>
      </w:pPr>
      <w:rPr>
        <w:rFonts w:hint="default" w:ascii="Liberation Serif" w:hAnsi="Liberation Serif" w:cs="Liberation Serif"/>
        <w:lang w:val="en-US" w:eastAsia="en-US" w:bidi="ar-SA"/>
      </w:rPr>
    </w:lvl>
    <w:lvl w:ilvl="3">
      <w:numFmt w:val="bullet"/>
      <w:lvlText w:val="•"/>
      <w:lvlJc w:val="left"/>
      <w:pPr>
        <w:tabs>
          <w:tab w:val="num" w:pos="0"/>
        </w:tabs>
        <w:ind w:left="3700" w:hanging="360"/>
      </w:pPr>
      <w:rPr>
        <w:rFonts w:hint="default" w:ascii="Liberation Serif" w:hAnsi="Liberation Serif" w:cs="Liberation Serif"/>
        <w:lang w:val="en-US" w:eastAsia="en-US" w:bidi="ar-SA"/>
      </w:rPr>
    </w:lvl>
    <w:lvl w:ilvl="4">
      <w:numFmt w:val="bullet"/>
      <w:lvlText w:val="•"/>
      <w:lvlJc w:val="left"/>
      <w:pPr>
        <w:tabs>
          <w:tab w:val="num" w:pos="0"/>
        </w:tabs>
        <w:ind w:left="4647" w:hanging="360"/>
      </w:pPr>
      <w:rPr>
        <w:rFonts w:hint="default" w:ascii="Liberation Serif" w:hAnsi="Liberation Serif" w:cs="Liberation Serif"/>
        <w:lang w:val="en-US" w:eastAsia="en-US" w:bidi="ar-SA"/>
      </w:rPr>
    </w:lvl>
    <w:lvl w:ilvl="5">
      <w:numFmt w:val="bullet"/>
      <w:lvlText w:val="•"/>
      <w:lvlJc w:val="left"/>
      <w:pPr>
        <w:tabs>
          <w:tab w:val="num" w:pos="0"/>
        </w:tabs>
        <w:ind w:left="5594" w:hanging="360"/>
      </w:pPr>
      <w:rPr>
        <w:rFonts w:hint="default" w:ascii="Liberation Serif" w:hAnsi="Liberation Serif" w:cs="Liberation Serif"/>
        <w:lang w:val="en-US" w:eastAsia="en-US" w:bidi="ar-SA"/>
      </w:rPr>
    </w:lvl>
    <w:lvl w:ilvl="6">
      <w:numFmt w:val="bullet"/>
      <w:lvlText w:val="•"/>
      <w:lvlJc w:val="left"/>
      <w:pPr>
        <w:tabs>
          <w:tab w:val="num" w:pos="0"/>
        </w:tabs>
        <w:ind w:left="6541" w:hanging="360"/>
      </w:pPr>
      <w:rPr>
        <w:rFonts w:hint="default" w:ascii="Liberation Serif" w:hAnsi="Liberation Serif" w:cs="Liberation Serif"/>
        <w:lang w:val="en-US" w:eastAsia="en-US" w:bidi="ar-SA"/>
      </w:rPr>
    </w:lvl>
    <w:lvl w:ilvl="7">
      <w:numFmt w:val="bullet"/>
      <w:lvlText w:val="•"/>
      <w:lvlJc w:val="left"/>
      <w:pPr>
        <w:tabs>
          <w:tab w:val="num" w:pos="0"/>
        </w:tabs>
        <w:ind w:left="7488" w:hanging="360"/>
      </w:pPr>
      <w:rPr>
        <w:rFonts w:hint="default" w:ascii="Liberation Serif" w:hAnsi="Liberation Serif" w:cs="Liberation Serif"/>
        <w:lang w:val="en-US" w:eastAsia="en-US" w:bidi="ar-SA"/>
      </w:rPr>
    </w:lvl>
    <w:lvl w:ilvl="8">
      <w:numFmt w:val="bullet"/>
      <w:lvlText w:val="•"/>
      <w:lvlJc w:val="left"/>
      <w:pPr>
        <w:tabs>
          <w:tab w:val="num" w:pos="0"/>
        </w:tabs>
        <w:ind w:left="8435" w:hanging="360"/>
      </w:pPr>
      <w:rPr>
        <w:rFonts w:hint="default" w:ascii="Liberation Serif" w:hAnsi="Liberation Serif" w:cs="Liberation Serif"/>
        <w:lang w:val="en-US" w:eastAsia="en-US" w:bidi="ar-SA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numFmt w:val="bullet"/>
      <w:lvlText w:val=""/>
      <w:lvlJc w:val="left"/>
      <w:pPr>
        <w:tabs>
          <w:tab w:val="num" w:pos="720"/>
        </w:tabs>
        <w:ind w:left="841" w:hanging="360"/>
      </w:pPr>
      <w:rPr>
        <w:rFonts w:hint="default" w:ascii="Wingdings" w:hAnsi="Wingdings" w:cs="Wingdings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tabs>
          <w:tab w:val="num" w:pos="0"/>
        </w:tabs>
        <w:ind w:left="1806" w:hanging="360"/>
      </w:pPr>
      <w:rPr>
        <w:rFonts w:hint="default" w:ascii="Liberation Serif" w:hAnsi="Liberation Serif" w:cs="Liberation Serif"/>
        <w:lang w:val="en-US" w:eastAsia="en-US" w:bidi="ar-SA"/>
      </w:rPr>
    </w:lvl>
    <w:lvl w:ilvl="2">
      <w:numFmt w:val="bullet"/>
      <w:lvlText w:val="•"/>
      <w:lvlJc w:val="left"/>
      <w:pPr>
        <w:tabs>
          <w:tab w:val="num" w:pos="0"/>
        </w:tabs>
        <w:ind w:left="2753" w:hanging="360"/>
      </w:pPr>
      <w:rPr>
        <w:rFonts w:hint="default" w:ascii="Liberation Serif" w:hAnsi="Liberation Serif" w:cs="Liberation Serif"/>
        <w:lang w:val="en-US" w:eastAsia="en-US" w:bidi="ar-SA"/>
      </w:rPr>
    </w:lvl>
    <w:lvl w:ilvl="3">
      <w:numFmt w:val="bullet"/>
      <w:lvlText w:val="•"/>
      <w:lvlJc w:val="left"/>
      <w:pPr>
        <w:tabs>
          <w:tab w:val="num" w:pos="0"/>
        </w:tabs>
        <w:ind w:left="3700" w:hanging="360"/>
      </w:pPr>
      <w:rPr>
        <w:rFonts w:hint="default" w:ascii="Liberation Serif" w:hAnsi="Liberation Serif" w:cs="Liberation Serif"/>
        <w:lang w:val="en-US" w:eastAsia="en-US" w:bidi="ar-SA"/>
      </w:rPr>
    </w:lvl>
    <w:lvl w:ilvl="4">
      <w:numFmt w:val="bullet"/>
      <w:lvlText w:val="•"/>
      <w:lvlJc w:val="left"/>
      <w:pPr>
        <w:tabs>
          <w:tab w:val="num" w:pos="0"/>
        </w:tabs>
        <w:ind w:left="4647" w:hanging="360"/>
      </w:pPr>
      <w:rPr>
        <w:rFonts w:hint="default" w:ascii="Liberation Serif" w:hAnsi="Liberation Serif" w:cs="Liberation Serif"/>
        <w:lang w:val="en-US" w:eastAsia="en-US" w:bidi="ar-SA"/>
      </w:rPr>
    </w:lvl>
    <w:lvl w:ilvl="5">
      <w:numFmt w:val="bullet"/>
      <w:lvlText w:val="•"/>
      <w:lvlJc w:val="left"/>
      <w:pPr>
        <w:tabs>
          <w:tab w:val="num" w:pos="0"/>
        </w:tabs>
        <w:ind w:left="5594" w:hanging="360"/>
      </w:pPr>
      <w:rPr>
        <w:rFonts w:hint="default" w:ascii="Liberation Serif" w:hAnsi="Liberation Serif" w:cs="Liberation Serif"/>
        <w:lang w:val="en-US" w:eastAsia="en-US" w:bidi="ar-SA"/>
      </w:rPr>
    </w:lvl>
    <w:lvl w:ilvl="6">
      <w:numFmt w:val="bullet"/>
      <w:lvlText w:val="•"/>
      <w:lvlJc w:val="left"/>
      <w:pPr>
        <w:tabs>
          <w:tab w:val="num" w:pos="0"/>
        </w:tabs>
        <w:ind w:left="6541" w:hanging="360"/>
      </w:pPr>
      <w:rPr>
        <w:rFonts w:hint="default" w:ascii="Liberation Serif" w:hAnsi="Liberation Serif" w:cs="Liberation Serif"/>
        <w:lang w:val="en-US" w:eastAsia="en-US" w:bidi="ar-SA"/>
      </w:rPr>
    </w:lvl>
    <w:lvl w:ilvl="7">
      <w:numFmt w:val="bullet"/>
      <w:lvlText w:val="•"/>
      <w:lvlJc w:val="left"/>
      <w:pPr>
        <w:tabs>
          <w:tab w:val="num" w:pos="0"/>
        </w:tabs>
        <w:ind w:left="7488" w:hanging="360"/>
      </w:pPr>
      <w:rPr>
        <w:rFonts w:hint="default" w:ascii="Liberation Serif" w:hAnsi="Liberation Serif" w:cs="Liberation Serif"/>
        <w:lang w:val="en-US" w:eastAsia="en-US" w:bidi="ar-SA"/>
      </w:rPr>
    </w:lvl>
    <w:lvl w:ilvl="8">
      <w:numFmt w:val="bullet"/>
      <w:lvlText w:val="•"/>
      <w:lvlJc w:val="left"/>
      <w:pPr>
        <w:tabs>
          <w:tab w:val="num" w:pos="0"/>
        </w:tabs>
        <w:ind w:left="8435" w:hanging="360"/>
      </w:pPr>
      <w:rPr>
        <w:rFonts w:hint="default" w:ascii="Liberation Serif" w:hAnsi="Liberation Serif" w:cs="Liberation Serif"/>
        <w:lang w:val="en-US" w:eastAsia="en-US" w:bidi="ar-SA"/>
      </w:rPr>
    </w:lvl>
  </w:abstractNum>
  <w:abstractNum w:abstractNumId="5" w15:restartNumberingAfterBreak="0">
    <w:nsid w:val="0EFF0FF1"/>
    <w:multiLevelType w:val="hybridMultilevel"/>
    <w:tmpl w:val="62FCFA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F9A3BF7"/>
    <w:multiLevelType w:val="hybridMultilevel"/>
    <w:tmpl w:val="48FA123E"/>
    <w:lvl w:ilvl="0" w:tplc="04090001">
      <w:start w:val="1"/>
      <w:numFmt w:val="bullet"/>
      <w:lvlText w:val=""/>
      <w:lvlJc w:val="left"/>
      <w:pPr>
        <w:ind w:left="216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hint="default" w:ascii="Wingdings" w:hAnsi="Wingdings"/>
      </w:rPr>
    </w:lvl>
  </w:abstractNum>
  <w:abstractNum w:abstractNumId="7" w15:restartNumberingAfterBreak="0">
    <w:nsid w:val="148159AB"/>
    <w:multiLevelType w:val="hybridMultilevel"/>
    <w:tmpl w:val="8A5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66F4598"/>
    <w:multiLevelType w:val="hybridMultilevel"/>
    <w:tmpl w:val="34609C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88905DA"/>
    <w:multiLevelType w:val="hybridMultilevel"/>
    <w:tmpl w:val="5FBE4F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AC41060"/>
    <w:multiLevelType w:val="hybridMultilevel"/>
    <w:tmpl w:val="89FCF0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•"/>
      <w:lvlJc w:val="left"/>
      <w:pPr>
        <w:ind w:left="1800" w:hanging="720"/>
      </w:pPr>
      <w:rPr>
        <w:rFonts w:hint="default" w:ascii="Verdana" w:hAnsi="Verdan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D222947"/>
    <w:multiLevelType w:val="hybridMultilevel"/>
    <w:tmpl w:val="7584A3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AC13AB7"/>
    <w:multiLevelType w:val="hybridMultilevel"/>
    <w:tmpl w:val="746E40D4"/>
    <w:lvl w:ilvl="0" w:tplc="04090001">
      <w:start w:val="1"/>
      <w:numFmt w:val="bullet"/>
      <w:lvlText w:val=""/>
      <w:lvlJc w:val="left"/>
      <w:pPr>
        <w:ind w:left="15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hint="default" w:ascii="Wingdings" w:hAnsi="Wingdings"/>
      </w:rPr>
    </w:lvl>
  </w:abstractNum>
  <w:abstractNum w:abstractNumId="13" w15:restartNumberingAfterBreak="0">
    <w:nsid w:val="6C204FA1"/>
    <w:multiLevelType w:val="hybridMultilevel"/>
    <w:tmpl w:val="4D342F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A66E54">
      <w:numFmt w:val="bullet"/>
      <w:lvlText w:val="•"/>
      <w:lvlJc w:val="left"/>
      <w:pPr>
        <w:ind w:left="1530" w:hanging="450"/>
      </w:pPr>
      <w:rPr>
        <w:rFonts w:hint="default" w:ascii="Verdana" w:hAnsi="Verdana" w:eastAsia="SimSun" w:cs="Verdan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C316DCC"/>
    <w:multiLevelType w:val="hybridMultilevel"/>
    <w:tmpl w:val="E4CE56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0BC2C10"/>
    <w:multiLevelType w:val="hybridMultilevel"/>
    <w:tmpl w:val="5120927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71017BFC"/>
    <w:multiLevelType w:val="hybridMultilevel"/>
    <w:tmpl w:val="456EFF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440600">
      <w:numFmt w:val="bullet"/>
      <w:lvlText w:val="•"/>
      <w:lvlJc w:val="left"/>
      <w:pPr>
        <w:ind w:left="1440" w:hanging="360"/>
      </w:pPr>
      <w:rPr>
        <w:rFonts w:hint="default" w:ascii="Verdana" w:hAnsi="Verdana" w:eastAsia="SimSun" w:cs="Verdan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FF476D4"/>
    <w:multiLevelType w:val="hybridMultilevel"/>
    <w:tmpl w:val="FF0C1D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60555416">
    <w:abstractNumId w:val="0"/>
  </w:num>
  <w:num w:numId="2" w16cid:durableId="1301691942">
    <w:abstractNumId w:val="1"/>
  </w:num>
  <w:num w:numId="3" w16cid:durableId="1857231354">
    <w:abstractNumId w:val="2"/>
  </w:num>
  <w:num w:numId="4" w16cid:durableId="1082214876">
    <w:abstractNumId w:val="3"/>
  </w:num>
  <w:num w:numId="5" w16cid:durableId="1344471731">
    <w:abstractNumId w:val="4"/>
  </w:num>
  <w:num w:numId="6" w16cid:durableId="1238906310">
    <w:abstractNumId w:val="10"/>
  </w:num>
  <w:num w:numId="7" w16cid:durableId="856846047">
    <w:abstractNumId w:val="15"/>
  </w:num>
  <w:num w:numId="8" w16cid:durableId="1125153593">
    <w:abstractNumId w:val="6"/>
  </w:num>
  <w:num w:numId="9" w16cid:durableId="533662369">
    <w:abstractNumId w:val="12"/>
  </w:num>
  <w:num w:numId="10" w16cid:durableId="1838763273">
    <w:abstractNumId w:val="5"/>
  </w:num>
  <w:num w:numId="11" w16cid:durableId="148908809">
    <w:abstractNumId w:val="8"/>
  </w:num>
  <w:num w:numId="12" w16cid:durableId="758260391">
    <w:abstractNumId w:val="14"/>
  </w:num>
  <w:num w:numId="13" w16cid:durableId="211767298">
    <w:abstractNumId w:val="17"/>
  </w:num>
  <w:num w:numId="14" w16cid:durableId="342980922">
    <w:abstractNumId w:val="16"/>
  </w:num>
  <w:num w:numId="15" w16cid:durableId="115608396">
    <w:abstractNumId w:val="11"/>
  </w:num>
  <w:num w:numId="16" w16cid:durableId="480195302">
    <w:abstractNumId w:val="13"/>
  </w:num>
  <w:num w:numId="17" w16cid:durableId="1444886270">
    <w:abstractNumId w:val="7"/>
  </w:num>
  <w:num w:numId="18" w16cid:durableId="1864896957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6B"/>
    <w:rsid w:val="00110EDF"/>
    <w:rsid w:val="004021FC"/>
    <w:rsid w:val="00511E82"/>
    <w:rsid w:val="00694D19"/>
    <w:rsid w:val="006D42D0"/>
    <w:rsid w:val="0071187B"/>
    <w:rsid w:val="00726ABD"/>
    <w:rsid w:val="008DDE58"/>
    <w:rsid w:val="00A70664"/>
    <w:rsid w:val="00C8782D"/>
    <w:rsid w:val="00DD7276"/>
    <w:rsid w:val="00F32B6B"/>
    <w:rsid w:val="0400B783"/>
    <w:rsid w:val="0548271E"/>
    <w:rsid w:val="05F7BD6B"/>
    <w:rsid w:val="06A65667"/>
    <w:rsid w:val="06AFC66E"/>
    <w:rsid w:val="077A656F"/>
    <w:rsid w:val="082272DD"/>
    <w:rsid w:val="0896EC6C"/>
    <w:rsid w:val="0B63C2E4"/>
    <w:rsid w:val="0F26B6F3"/>
    <w:rsid w:val="10DF6FD2"/>
    <w:rsid w:val="12C48472"/>
    <w:rsid w:val="12D25293"/>
    <w:rsid w:val="1327DEB2"/>
    <w:rsid w:val="13DCD043"/>
    <w:rsid w:val="14ADADE4"/>
    <w:rsid w:val="1562098E"/>
    <w:rsid w:val="15B51426"/>
    <w:rsid w:val="160FA6A2"/>
    <w:rsid w:val="166CD467"/>
    <w:rsid w:val="16FDD9EF"/>
    <w:rsid w:val="172FBBC6"/>
    <w:rsid w:val="1899AA50"/>
    <w:rsid w:val="1B237B2D"/>
    <w:rsid w:val="1E5B1BEF"/>
    <w:rsid w:val="214169A5"/>
    <w:rsid w:val="215A46CF"/>
    <w:rsid w:val="2202543D"/>
    <w:rsid w:val="22099AD4"/>
    <w:rsid w:val="222B9319"/>
    <w:rsid w:val="23ADD676"/>
    <w:rsid w:val="23B2F330"/>
    <w:rsid w:val="23C7637A"/>
    <w:rsid w:val="23C85F99"/>
    <w:rsid w:val="270C6688"/>
    <w:rsid w:val="27AE9A89"/>
    <w:rsid w:val="28713BB2"/>
    <w:rsid w:val="2BD63405"/>
    <w:rsid w:val="2D81E90F"/>
    <w:rsid w:val="2E792D3F"/>
    <w:rsid w:val="31076C66"/>
    <w:rsid w:val="310E8CA7"/>
    <w:rsid w:val="322F218D"/>
    <w:rsid w:val="33E24209"/>
    <w:rsid w:val="34294339"/>
    <w:rsid w:val="34E7E1E3"/>
    <w:rsid w:val="36EBE92A"/>
    <w:rsid w:val="3A6ED9CF"/>
    <w:rsid w:val="3BC1E696"/>
    <w:rsid w:val="3CB94352"/>
    <w:rsid w:val="3CDA584B"/>
    <w:rsid w:val="3CE01AC2"/>
    <w:rsid w:val="3DF9EA33"/>
    <w:rsid w:val="3E7242C8"/>
    <w:rsid w:val="3F282771"/>
    <w:rsid w:val="3F36DA5D"/>
    <w:rsid w:val="40D79B21"/>
    <w:rsid w:val="4196A4E2"/>
    <w:rsid w:val="426128F9"/>
    <w:rsid w:val="444CD22C"/>
    <w:rsid w:val="4564B394"/>
    <w:rsid w:val="45F5F780"/>
    <w:rsid w:val="46D8B172"/>
    <w:rsid w:val="4719AC52"/>
    <w:rsid w:val="47E49510"/>
    <w:rsid w:val="489C5456"/>
    <w:rsid w:val="49F02451"/>
    <w:rsid w:val="4A068916"/>
    <w:rsid w:val="4A531281"/>
    <w:rsid w:val="4D66D3B3"/>
    <w:rsid w:val="525FC390"/>
    <w:rsid w:val="527E7A98"/>
    <w:rsid w:val="52BB522B"/>
    <w:rsid w:val="53E6F483"/>
    <w:rsid w:val="541A4AF9"/>
    <w:rsid w:val="5506E017"/>
    <w:rsid w:val="555B02C2"/>
    <w:rsid w:val="5595C528"/>
    <w:rsid w:val="562AE5DD"/>
    <w:rsid w:val="593B0C60"/>
    <w:rsid w:val="5B5F571E"/>
    <w:rsid w:val="5B8FE075"/>
    <w:rsid w:val="5BF20668"/>
    <w:rsid w:val="5C673B05"/>
    <w:rsid w:val="5CAA0005"/>
    <w:rsid w:val="5E09188B"/>
    <w:rsid w:val="5E949A00"/>
    <w:rsid w:val="5F865922"/>
    <w:rsid w:val="622C1F7B"/>
    <w:rsid w:val="64FFD4E4"/>
    <w:rsid w:val="65F439E0"/>
    <w:rsid w:val="66D65C5A"/>
    <w:rsid w:val="69094599"/>
    <w:rsid w:val="69DF3A2D"/>
    <w:rsid w:val="6A9DB1B8"/>
    <w:rsid w:val="6AF07240"/>
    <w:rsid w:val="6DFF4BC5"/>
    <w:rsid w:val="6E1B7EAA"/>
    <w:rsid w:val="6EB470BD"/>
    <w:rsid w:val="70117BC5"/>
    <w:rsid w:val="701A658A"/>
    <w:rsid w:val="7089FC1B"/>
    <w:rsid w:val="715AA750"/>
    <w:rsid w:val="720FEE4E"/>
    <w:rsid w:val="730C0A5B"/>
    <w:rsid w:val="7405B7E2"/>
    <w:rsid w:val="743076C1"/>
    <w:rsid w:val="749B30BC"/>
    <w:rsid w:val="749C2CDB"/>
    <w:rsid w:val="76A494D8"/>
    <w:rsid w:val="7792C825"/>
    <w:rsid w:val="792E9886"/>
    <w:rsid w:val="7A1F98F2"/>
    <w:rsid w:val="7AAF90E9"/>
    <w:rsid w:val="7ACA68E7"/>
    <w:rsid w:val="7B5D1831"/>
    <w:rsid w:val="7B986258"/>
    <w:rsid w:val="7BEAF46B"/>
    <w:rsid w:val="7C3C489C"/>
    <w:rsid w:val="7D1D0164"/>
    <w:rsid w:val="7D2618E5"/>
    <w:rsid w:val="7D7B1BBB"/>
    <w:rsid w:val="7E94B8F3"/>
    <w:rsid w:val="7FB1D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."/>
  <w:listSeparator w:val=","/>
  <w14:docId w14:val="153BE4CE"/>
  <w15:chartTrackingRefBased/>
  <w15:docId w15:val="{755D8CA1-FDB0-4134-BF22-89A1790265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rFonts w:eastAsia="SimSun"/>
      <w:sz w:val="24"/>
      <w:szCs w:val="24"/>
      <w:lang w:eastAsia="zh-CN"/>
    </w:rPr>
  </w:style>
  <w:style w:type="paragraph" w:styleId="Heading1">
    <w:name w:val="heading 1"/>
    <w:basedOn w:val="Heading"/>
    <w:next w:val="BodyText"/>
    <w:qFormat/>
    <w:pPr>
      <w:numPr>
        <w:numId w:val="1"/>
      </w:numPr>
      <w:tabs>
        <w:tab w:val="left" w:pos="0"/>
      </w:tabs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0"/>
      </w:tabs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0"/>
        <w:tab w:val="left" w:pos="3270"/>
      </w:tabs>
      <w:outlineLvl w:val="2"/>
    </w:pPr>
    <w:rPr>
      <w:rFonts w:ascii="Arial" w:hAnsi="Arial" w:cs="Arial"/>
      <w:b/>
      <w:bCs/>
      <w:u w:val="single"/>
      <w:lang w:bidi="hi-IN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left" w:pos="0"/>
      </w:tabs>
      <w:outlineLvl w:val="3"/>
    </w:pPr>
    <w:rPr>
      <w:szCs w:val="20"/>
      <w:lang w:val="en-GB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tabs>
        <w:tab w:val="left" w:pos="0"/>
      </w:tabs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Calibri" w:hAnsi="Calibri" w:eastAsia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2z0" w:customStyle="1">
    <w:name w:val="WW8Num2z0"/>
    <w:rPr>
      <w:rFonts w:hint="default"/>
      <w:spacing w:val="-6"/>
      <w:w w:val="99"/>
      <w:lang w:val="en-US" w:eastAsia="en-US" w:bidi="ar-SA"/>
    </w:rPr>
  </w:style>
  <w:style w:type="character" w:styleId="WW8Num2z1" w:customStyle="1">
    <w:name w:val="WW8Num2z1"/>
    <w:rPr>
      <w:rFonts w:hint="default" w:ascii="Liberation Serif" w:hAnsi="Liberation Serif" w:cs="Liberation Serif"/>
      <w:lang w:val="en-US" w:eastAsia="en-US" w:bidi="ar-SA"/>
    </w:rPr>
  </w:style>
  <w:style w:type="character" w:styleId="WW8Num3z0" w:customStyle="1">
    <w:name w:val="WW8Num3z0"/>
    <w:rPr>
      <w:rFonts w:hint="default" w:ascii="Symbol" w:hAnsi="Symbol" w:cs="Symbol"/>
      <w:spacing w:val="-3"/>
      <w:w w:val="99"/>
      <w:lang w:val="en-US" w:eastAsia="en-US" w:bidi="ar-SA"/>
    </w:rPr>
  </w:style>
  <w:style w:type="character" w:styleId="WW8Num3z1" w:customStyle="1">
    <w:name w:val="WW8Num3z1"/>
    <w:rPr>
      <w:rFonts w:hint="default" w:ascii="Liberation Serif" w:hAnsi="Liberation Serif" w:cs="Liberation Serif"/>
      <w:lang w:val="en-US" w:eastAsia="en-US" w:bidi="ar-SA"/>
    </w:rPr>
  </w:style>
  <w:style w:type="character" w:styleId="WW8Num4z0" w:customStyle="1">
    <w:name w:val="WW8Num4z0"/>
    <w:rPr>
      <w:rFonts w:hint="default" w:ascii="Symbol" w:hAnsi="Symbol" w:cs="Symbol"/>
      <w:spacing w:val="-3"/>
      <w:w w:val="99"/>
      <w:lang w:val="en-US" w:eastAsia="en-US" w:bidi="ar-SA"/>
    </w:rPr>
  </w:style>
  <w:style w:type="character" w:styleId="WW8Num4z1" w:customStyle="1">
    <w:name w:val="WW8Num4z1"/>
    <w:rPr>
      <w:rFonts w:hint="default" w:ascii="Liberation Serif" w:hAnsi="Liberation Serif" w:cs="Liberation Serif"/>
      <w:lang w:val="en-US" w:eastAsia="en-US" w:bidi="ar-SA"/>
    </w:rPr>
  </w:style>
  <w:style w:type="character" w:styleId="WW8Num5z0" w:customStyle="1">
    <w:name w:val="WW8Num5z0"/>
    <w:rPr>
      <w:rFonts w:hint="default" w:ascii="Wingdings" w:hAnsi="Wingdings" w:cs="Wingdings"/>
      <w:w w:val="100"/>
      <w:sz w:val="24"/>
      <w:szCs w:val="24"/>
      <w:lang w:val="en-US" w:eastAsia="en-US" w:bidi="ar-SA"/>
    </w:rPr>
  </w:style>
  <w:style w:type="character" w:styleId="WW8Num5z1" w:customStyle="1">
    <w:name w:val="WW8Num5z1"/>
    <w:rPr>
      <w:rFonts w:hint="default" w:ascii="Liberation Serif" w:hAnsi="Liberation Serif" w:cs="Liberation Serif"/>
      <w:lang w:val="en-US" w:eastAsia="en-US" w:bidi="ar-SA"/>
    </w:rPr>
  </w:style>
  <w:style w:type="character" w:styleId="WW8Num5z2" w:customStyle="1">
    <w:name w:val="WW8Num5z2"/>
    <w:rPr>
      <w:rFonts w:hint="default" w:ascii="Wingdings" w:hAnsi="Wingdings" w:cs="Wingdings"/>
    </w:rPr>
  </w:style>
  <w:style w:type="character" w:styleId="WW8Num6z0" w:customStyle="1">
    <w:name w:val="WW8Num6z0"/>
    <w:rPr>
      <w:rFonts w:hint="default" w:ascii="Symbol" w:hAnsi="Symbol" w:cs="Symbol"/>
      <w:w w:val="100"/>
      <w:lang w:val="en-US" w:eastAsia="en-US" w:bidi="ar-SA"/>
    </w:rPr>
  </w:style>
  <w:style w:type="character" w:styleId="WW8Num6z1" w:customStyle="1">
    <w:name w:val="WW8Num6z1"/>
    <w:rPr>
      <w:rFonts w:hint="default"/>
      <w:lang w:val="en-US" w:eastAsia="en-US" w:bidi="ar-SA"/>
    </w:rPr>
  </w:style>
  <w:style w:type="character" w:styleId="WW8Num7z0" w:customStyle="1">
    <w:name w:val="WW8Num7z0"/>
    <w:rPr>
      <w:rFonts w:hint="default" w:ascii="Wingdings" w:hAnsi="Wingdings" w:eastAsia="Wingdings" w:cs="Wingdings"/>
      <w:w w:val="100"/>
      <w:sz w:val="24"/>
      <w:szCs w:val="24"/>
      <w:lang w:val="en-US" w:eastAsia="en-US" w:bidi="ar-SA"/>
    </w:rPr>
  </w:style>
  <w:style w:type="character" w:styleId="WW8Num7z1" w:customStyle="1">
    <w:name w:val="WW8Num7z1"/>
    <w:rPr>
      <w:rFonts w:hint="default"/>
      <w:lang w:val="en-US" w:eastAsia="en-US" w:bidi="ar-SA"/>
    </w:rPr>
  </w:style>
  <w:style w:type="character" w:styleId="DefaultParagraphFont0">
    <w:name w:val="Default Paragraph Font0"/>
  </w:style>
  <w:style w:type="character" w:styleId="Heading6Char" w:customStyle="1">
    <w:name w:val="Heading 6 Char"/>
    <w:rPr>
      <w:rFonts w:ascii="Calibri" w:hAnsi="Calibri" w:eastAsia="Times New Roman" w:cs="Times New Roman"/>
      <w:b/>
      <w:bCs/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</w:style>
  <w:style w:type="character" w:styleId="DefaultParagraphFont00" w:customStyle="1">
    <w:name w:val="Default Paragraph Font_0"/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WW-Absatz-Standardschriftart1" w:customStyle="1">
    <w:name w:val="WW-Absatz-Standardschriftart1"/>
  </w:style>
  <w:style w:type="character" w:styleId="WW8Num8z0" w:customStyle="1">
    <w:name w:val="WW8Num8z0"/>
    <w:rPr>
      <w:rFonts w:ascii="Symbol" w:hAnsi="Symbol" w:cs="Symbol"/>
      <w:b/>
      <w:sz w:val="18"/>
      <w:szCs w:val="18"/>
    </w:rPr>
  </w:style>
  <w:style w:type="character" w:styleId="WW-Absatz-Standardschriftart11" w:customStyle="1">
    <w:name w:val="WW-Absatz-Standardschriftart11"/>
  </w:style>
  <w:style w:type="character" w:styleId="WW-Absatz-Standardschriftart111" w:customStyle="1">
    <w:name w:val="WW-Absatz-Standardschriftart111"/>
  </w:style>
  <w:style w:type="character" w:styleId="WW8Num9z0" w:customStyle="1">
    <w:name w:val="WW8Num9z0"/>
    <w:rPr>
      <w:rFonts w:ascii="Symbol" w:hAnsi="Symbol" w:cs="Symbol"/>
    </w:rPr>
  </w:style>
  <w:style w:type="character" w:styleId="WW8Num10z0" w:customStyle="1">
    <w:name w:val="WW8Num10z0"/>
    <w:rPr>
      <w:rFonts w:ascii="Symbol" w:hAnsi="Symbol" w:cs="Symbol"/>
      <w:sz w:val="24"/>
      <w:szCs w:val="24"/>
    </w:rPr>
  </w:style>
  <w:style w:type="character" w:styleId="WW-Absatz-Standardschriftart1111" w:customStyle="1">
    <w:name w:val="WW-Absatz-Standardschriftart1111"/>
  </w:style>
  <w:style w:type="character" w:styleId="WW8Num1z0" w:customStyle="1">
    <w:name w:val="WW8Num1z0"/>
    <w:rPr>
      <w:rFonts w:ascii="Symbol" w:hAnsi="Symbol" w:cs="Symbol"/>
      <w:sz w:val="20"/>
      <w:szCs w:val="20"/>
    </w:rPr>
  </w:style>
  <w:style w:type="character" w:styleId="WW8Num1z1" w:customStyle="1">
    <w:name w:val="WW8Num1z1"/>
    <w:rPr>
      <w:rFonts w:ascii="Courier New" w:hAnsi="Courier New" w:cs="Courier New"/>
    </w:rPr>
  </w:style>
  <w:style w:type="character" w:styleId="WW8Num1z2" w:customStyle="1">
    <w:name w:val="WW8Num1z2"/>
    <w:rPr>
      <w:rFonts w:ascii="Wingdings" w:hAnsi="Wingdings" w:cs="Wingdings"/>
    </w:rPr>
  </w:style>
  <w:style w:type="character" w:styleId="WW8Num1z3" w:customStyle="1">
    <w:name w:val="WW8Num1z3"/>
    <w:rPr>
      <w:rFonts w:ascii="Symbol" w:hAnsi="Symbol" w:cs="Symbol"/>
    </w:rPr>
  </w:style>
  <w:style w:type="character" w:styleId="WW8Num2z2" w:customStyle="1">
    <w:name w:val="WW8Num2z2"/>
    <w:rPr>
      <w:rFonts w:ascii="Wingdings" w:hAnsi="Wingdings" w:cs="Wingdings"/>
    </w:rPr>
  </w:style>
  <w:style w:type="character" w:styleId="WW8Num3z2" w:customStyle="1">
    <w:name w:val="WW8Num3z2"/>
    <w:rPr>
      <w:rFonts w:ascii="Wingdings" w:hAnsi="Wingdings" w:cs="Wingdings"/>
    </w:rPr>
  </w:style>
  <w:style w:type="character" w:styleId="WW8Num4z2" w:customStyle="1">
    <w:name w:val="WW8Num4z2"/>
    <w:rPr>
      <w:rFonts w:ascii="Wingdings" w:hAnsi="Wingdings" w:cs="Wingdings"/>
    </w:rPr>
  </w:style>
  <w:style w:type="character" w:styleId="WW8Num6z2" w:customStyle="1">
    <w:name w:val="WW8Num6z2"/>
    <w:rPr>
      <w:rFonts w:ascii="Wingdings" w:hAnsi="Wingdings" w:cs="Wingdings"/>
    </w:rPr>
  </w:style>
  <w:style w:type="character" w:styleId="WW8Num8z1" w:customStyle="1">
    <w:name w:val="WW8Num8z1"/>
    <w:rPr>
      <w:rFonts w:ascii="Symbol" w:hAnsi="Symbol" w:cs="Symbol"/>
    </w:rPr>
  </w:style>
  <w:style w:type="character" w:styleId="WW8Num8z2" w:customStyle="1">
    <w:name w:val="WW8Num8z2"/>
    <w:rPr>
      <w:rFonts w:ascii="Wingdings" w:hAnsi="Wingdings" w:cs="Wingdings"/>
    </w:rPr>
  </w:style>
  <w:style w:type="character" w:styleId="WW8Num8z4" w:customStyle="1">
    <w:name w:val="WW8Num8z4"/>
    <w:rPr>
      <w:rFonts w:ascii="Courier New" w:hAnsi="Courier New" w:cs="Courier New"/>
    </w:rPr>
  </w:style>
  <w:style w:type="character" w:styleId="WW8Num9z1" w:customStyle="1">
    <w:name w:val="WW8Num9z1"/>
    <w:rPr>
      <w:rFonts w:ascii="Courier New" w:hAnsi="Courier New" w:cs="Courier New"/>
    </w:rPr>
  </w:style>
  <w:style w:type="character" w:styleId="WW8Num9z2" w:customStyle="1">
    <w:name w:val="WW8Num9z2"/>
    <w:rPr>
      <w:rFonts w:ascii="Wingdings" w:hAnsi="Wingdings" w:cs="Wingdings"/>
    </w:rPr>
  </w:style>
  <w:style w:type="character" w:styleId="WW8Num10z1" w:customStyle="1">
    <w:name w:val="WW8Num10z1"/>
    <w:rPr>
      <w:rFonts w:ascii="Courier New" w:hAnsi="Courier New" w:cs="Courier New"/>
    </w:rPr>
  </w:style>
  <w:style w:type="character" w:styleId="WW8Num10z2" w:customStyle="1">
    <w:name w:val="WW8Num10z2"/>
    <w:rPr>
      <w:rFonts w:ascii="Wingdings" w:hAnsi="Wingdings" w:cs="Wingdings"/>
    </w:rPr>
  </w:style>
  <w:style w:type="character" w:styleId="WW8Num10z3" w:customStyle="1">
    <w:name w:val="WW8Num10z3"/>
    <w:rPr>
      <w:rFonts w:ascii="Symbol" w:hAnsi="Symbol" w:cs="Symbol"/>
    </w:rPr>
  </w:style>
  <w:style w:type="character" w:styleId="WW8Num11z0" w:customStyle="1">
    <w:name w:val="WW8Num11z0"/>
    <w:rPr>
      <w:rFonts w:ascii="Symbol" w:hAnsi="Symbol" w:cs="Symbol"/>
    </w:rPr>
  </w:style>
  <w:style w:type="character" w:styleId="WW8Num11z1" w:customStyle="1">
    <w:name w:val="WW8Num11z1"/>
    <w:rPr>
      <w:rFonts w:ascii="Courier New" w:hAnsi="Courier New" w:cs="Courier New"/>
    </w:rPr>
  </w:style>
  <w:style w:type="character" w:styleId="WW8Num11z2" w:customStyle="1">
    <w:name w:val="WW8Num11z2"/>
    <w:rPr>
      <w:rFonts w:ascii="Wingdings" w:hAnsi="Wingdings" w:cs="Wingdings"/>
    </w:rPr>
  </w:style>
  <w:style w:type="character" w:styleId="WW8Num12z0" w:customStyle="1">
    <w:name w:val="WW8Num12z0"/>
    <w:rPr>
      <w:rFonts w:ascii="Symbol" w:hAnsi="Symbol" w:cs="Symbol"/>
    </w:rPr>
  </w:style>
  <w:style w:type="character" w:styleId="WW8Num12z1" w:customStyle="1">
    <w:name w:val="WW8Num12z1"/>
    <w:rPr>
      <w:rFonts w:ascii="Courier New" w:hAnsi="Courier New" w:cs="Courier New"/>
    </w:rPr>
  </w:style>
  <w:style w:type="character" w:styleId="WW8Num12z2" w:customStyle="1">
    <w:name w:val="WW8Num12z2"/>
    <w:rPr>
      <w:rFonts w:ascii="Wingdings" w:hAnsi="Wingdings" w:cs="Wingdings"/>
    </w:rPr>
  </w:style>
  <w:style w:type="character" w:styleId="WW8Num13z0" w:customStyle="1">
    <w:name w:val="WW8Num13z0"/>
    <w:rPr>
      <w:rFonts w:ascii="Symbol" w:hAnsi="Symbol" w:cs="Symbol"/>
    </w:rPr>
  </w:style>
  <w:style w:type="character" w:styleId="WW8Num13z1" w:customStyle="1">
    <w:name w:val="WW8Num13z1"/>
    <w:rPr>
      <w:rFonts w:ascii="Courier New" w:hAnsi="Courier New" w:cs="Courier New"/>
    </w:rPr>
  </w:style>
  <w:style w:type="character" w:styleId="WW8Num13z2" w:customStyle="1">
    <w:name w:val="WW8Num13z2"/>
    <w:rPr>
      <w:rFonts w:ascii="Wingdings" w:hAnsi="Wingdings" w:cs="Wingdings"/>
    </w:rPr>
  </w:style>
  <w:style w:type="character" w:styleId="WW8Num14z0" w:customStyle="1">
    <w:name w:val="WW8Num14z0"/>
    <w:rPr>
      <w:rFonts w:ascii="Symbol" w:hAnsi="Symbol" w:cs="Symbol"/>
    </w:rPr>
  </w:style>
  <w:style w:type="character" w:styleId="WW8Num14z1" w:customStyle="1">
    <w:name w:val="WW8Num14z1"/>
    <w:rPr>
      <w:rFonts w:ascii="Courier New" w:hAnsi="Courier New" w:cs="Courier New"/>
    </w:rPr>
  </w:style>
  <w:style w:type="character" w:styleId="WW8Num14z2" w:customStyle="1">
    <w:name w:val="WW8Num14z2"/>
    <w:rPr>
      <w:rFonts w:ascii="Wingdings" w:hAnsi="Wingdings" w:cs="Wingdings"/>
    </w:rPr>
  </w:style>
  <w:style w:type="character" w:styleId="WW8Num15z0" w:customStyle="1">
    <w:name w:val="WW8Num15z0"/>
    <w:rPr>
      <w:rFonts w:ascii="Symbol" w:hAnsi="Symbol" w:cs="Symbol"/>
    </w:rPr>
  </w:style>
  <w:style w:type="character" w:styleId="WW8Num16z0" w:customStyle="1">
    <w:name w:val="WW8Num16z0"/>
    <w:rPr>
      <w:rFonts w:ascii="Symbol" w:hAnsi="Symbol" w:cs="Symbol"/>
    </w:rPr>
  </w:style>
  <w:style w:type="character" w:styleId="WW8Num16z1" w:customStyle="1">
    <w:name w:val="WW8Num16z1"/>
    <w:rPr>
      <w:rFonts w:ascii="Courier New" w:hAnsi="Courier New" w:cs="Courier New"/>
    </w:rPr>
  </w:style>
  <w:style w:type="character" w:styleId="WW8Num16z2" w:customStyle="1">
    <w:name w:val="WW8Num16z2"/>
    <w:rPr>
      <w:rFonts w:ascii="Wingdings" w:hAnsi="Wingdings" w:cs="Wingdings"/>
    </w:rPr>
  </w:style>
  <w:style w:type="character" w:styleId="WW8Num17z0" w:customStyle="1">
    <w:name w:val="WW8Num17z0"/>
    <w:rPr>
      <w:rFonts w:ascii="Symbol" w:hAnsi="Symbol" w:cs="Symbol"/>
    </w:rPr>
  </w:style>
  <w:style w:type="character" w:styleId="WW8Num17z1" w:customStyle="1">
    <w:name w:val="WW8Num17z1"/>
    <w:rPr>
      <w:rFonts w:ascii="Courier New" w:hAnsi="Courier New" w:cs="Courier New"/>
    </w:rPr>
  </w:style>
  <w:style w:type="character" w:styleId="WW8Num17z2" w:customStyle="1">
    <w:name w:val="WW8Num17z2"/>
    <w:rPr>
      <w:rFonts w:ascii="Wingdings" w:hAnsi="Wingdings" w:cs="Wingdings"/>
    </w:rPr>
  </w:style>
  <w:style w:type="character" w:styleId="WW8Num18z0" w:customStyle="1">
    <w:name w:val="WW8Num18z0"/>
    <w:rPr>
      <w:rFonts w:ascii="Symbol" w:hAnsi="Symbol" w:cs="Symbol"/>
    </w:rPr>
  </w:style>
  <w:style w:type="character" w:styleId="WW8Num18z1" w:customStyle="1">
    <w:name w:val="WW8Num18z1"/>
    <w:rPr>
      <w:rFonts w:ascii="Courier New" w:hAnsi="Courier New" w:cs="Courier New"/>
    </w:rPr>
  </w:style>
  <w:style w:type="character" w:styleId="WW8Num18z2" w:customStyle="1">
    <w:name w:val="WW8Num18z2"/>
    <w:rPr>
      <w:rFonts w:ascii="Wingdings" w:hAnsi="Wingdings" w:cs="Wingdings"/>
    </w:rPr>
  </w:style>
  <w:style w:type="character" w:styleId="WW8Num19z0" w:customStyle="1">
    <w:name w:val="WW8Num19z0"/>
    <w:rPr>
      <w:rFonts w:ascii="Symbol" w:hAnsi="Symbol" w:cs="Symbol"/>
    </w:rPr>
  </w:style>
  <w:style w:type="character" w:styleId="WW8Num19z1" w:customStyle="1">
    <w:name w:val="WW8Num19z1"/>
    <w:rPr>
      <w:rFonts w:ascii="Courier New" w:hAnsi="Courier New" w:cs="Courier New"/>
    </w:rPr>
  </w:style>
  <w:style w:type="character" w:styleId="WW8Num19z2" w:customStyle="1">
    <w:name w:val="WW8Num19z2"/>
    <w:rPr>
      <w:rFonts w:ascii="Wingdings" w:hAnsi="Wingdings" w:cs="Wingdings"/>
    </w:rPr>
  </w:style>
  <w:style w:type="character" w:styleId="WW8Num21z0" w:customStyle="1">
    <w:name w:val="WW8Num21z0"/>
    <w:rPr>
      <w:rFonts w:ascii="Symbol" w:hAnsi="Symbol" w:cs="Symbol"/>
    </w:rPr>
  </w:style>
  <w:style w:type="character" w:styleId="WW8Num21z1" w:customStyle="1">
    <w:name w:val="WW8Num21z1"/>
    <w:rPr>
      <w:rFonts w:ascii="Courier New" w:hAnsi="Courier New" w:cs="Courier New"/>
    </w:rPr>
  </w:style>
  <w:style w:type="character" w:styleId="WW8Num21z2" w:customStyle="1">
    <w:name w:val="WW8Num21z2"/>
    <w:rPr>
      <w:rFonts w:ascii="Wingdings" w:hAnsi="Wingdings" w:cs="Wingdings"/>
    </w:rPr>
  </w:style>
  <w:style w:type="character" w:styleId="WW8Num23z0" w:customStyle="1">
    <w:name w:val="WW8Num23z0"/>
    <w:rPr>
      <w:rFonts w:ascii="Symbol" w:hAnsi="Symbol" w:cs="Symbol"/>
    </w:rPr>
  </w:style>
  <w:style w:type="character" w:styleId="WW8Num23z1" w:customStyle="1">
    <w:name w:val="WW8Num23z1"/>
    <w:rPr>
      <w:rFonts w:ascii="Courier New" w:hAnsi="Courier New" w:cs="Courier New"/>
    </w:rPr>
  </w:style>
  <w:style w:type="character" w:styleId="WW8Num23z2" w:customStyle="1">
    <w:name w:val="WW8Num23z2"/>
    <w:rPr>
      <w:rFonts w:ascii="Wingdings" w:hAnsi="Wingdings" w:cs="Wingdings"/>
    </w:rPr>
  </w:style>
  <w:style w:type="character" w:styleId="WW8Num24z0" w:customStyle="1">
    <w:name w:val="WW8Num24z0"/>
    <w:rPr>
      <w:rFonts w:ascii="Symbol" w:hAnsi="Symbol" w:cs="Symbol"/>
    </w:rPr>
  </w:style>
  <w:style w:type="character" w:styleId="WW8Num24z1" w:customStyle="1">
    <w:name w:val="WW8Num24z1"/>
    <w:rPr>
      <w:rFonts w:ascii="Courier New" w:hAnsi="Courier New" w:cs="Courier New"/>
    </w:rPr>
  </w:style>
  <w:style w:type="character" w:styleId="WW8Num24z2" w:customStyle="1">
    <w:name w:val="WW8Num24z2"/>
    <w:rPr>
      <w:rFonts w:ascii="Wingdings" w:hAnsi="Wingdings" w:cs="Wingdings"/>
    </w:rPr>
  </w:style>
  <w:style w:type="character" w:styleId="WW8Num26z0" w:customStyle="1">
    <w:name w:val="WW8Num26z0"/>
    <w:rPr>
      <w:rFonts w:ascii="Symbol" w:hAnsi="Symbol" w:cs="Symbol"/>
    </w:rPr>
  </w:style>
  <w:style w:type="character" w:styleId="WW8Num26z1" w:customStyle="1">
    <w:name w:val="WW8Num26z1"/>
    <w:rPr>
      <w:rFonts w:ascii="Courier New" w:hAnsi="Courier New" w:cs="Courier New"/>
    </w:rPr>
  </w:style>
  <w:style w:type="character" w:styleId="WW8Num26z2" w:customStyle="1">
    <w:name w:val="WW8Num26z2"/>
    <w:rPr>
      <w:rFonts w:ascii="Wingdings" w:hAnsi="Wingdings" w:cs="Wingdings"/>
    </w:rPr>
  </w:style>
  <w:style w:type="character" w:styleId="WW8Num27z0" w:customStyle="1">
    <w:name w:val="WW8Num27z0"/>
    <w:rPr>
      <w:rFonts w:ascii="Symbol" w:hAnsi="Symbol" w:cs="Symbol"/>
    </w:rPr>
  </w:style>
  <w:style w:type="character" w:styleId="WW8Num27z1" w:customStyle="1">
    <w:name w:val="WW8Num27z1"/>
    <w:rPr>
      <w:rFonts w:ascii="Courier New" w:hAnsi="Courier New" w:cs="Courier New"/>
    </w:rPr>
  </w:style>
  <w:style w:type="character" w:styleId="WW8Num27z2" w:customStyle="1">
    <w:name w:val="WW8Num27z2"/>
    <w:rPr>
      <w:rFonts w:ascii="Wingdings" w:hAnsi="Wingdings" w:cs="Wingdings"/>
    </w:rPr>
  </w:style>
  <w:style w:type="character" w:styleId="WW8Num28z0" w:customStyle="1">
    <w:name w:val="WW8Num28z0"/>
    <w:rPr>
      <w:rFonts w:ascii="Symbol" w:hAnsi="Symbol" w:cs="Symbol"/>
    </w:rPr>
  </w:style>
  <w:style w:type="character" w:styleId="WW8Num28z1" w:customStyle="1">
    <w:name w:val="WW8Num28z1"/>
    <w:rPr>
      <w:rFonts w:ascii="Courier New" w:hAnsi="Courier New" w:cs="Courier New"/>
    </w:rPr>
  </w:style>
  <w:style w:type="character" w:styleId="WW8Num28z2" w:customStyle="1">
    <w:name w:val="WW8Num28z2"/>
    <w:rPr>
      <w:rFonts w:ascii="Wingdings" w:hAnsi="Wingdings" w:cs="Wingdings"/>
    </w:rPr>
  </w:style>
  <w:style w:type="character" w:styleId="WW8Num29z0" w:customStyle="1">
    <w:name w:val="WW8Num29z0"/>
    <w:rPr>
      <w:rFonts w:ascii="Symbol" w:hAnsi="Symbol" w:cs="Symbol"/>
    </w:rPr>
  </w:style>
  <w:style w:type="character" w:styleId="WW8Num29z1" w:customStyle="1">
    <w:name w:val="WW8Num29z1"/>
    <w:rPr>
      <w:rFonts w:ascii="Courier New" w:hAnsi="Courier New" w:cs="Courier New"/>
    </w:rPr>
  </w:style>
  <w:style w:type="character" w:styleId="WW8Num29z2" w:customStyle="1">
    <w:name w:val="WW8Num29z2"/>
    <w:rPr>
      <w:rFonts w:ascii="Wingdings" w:hAnsi="Wingdings" w:cs="Wingdings"/>
    </w:rPr>
  </w:style>
  <w:style w:type="character" w:styleId="WW8Num30z0" w:customStyle="1">
    <w:name w:val="WW8Num30z0"/>
    <w:rPr>
      <w:rFonts w:ascii="Symbol" w:hAnsi="Symbol" w:cs="Symbol"/>
    </w:rPr>
  </w:style>
  <w:style w:type="character" w:styleId="WW8Num30z1" w:customStyle="1">
    <w:name w:val="WW8Num30z1"/>
    <w:rPr>
      <w:rFonts w:ascii="Courier New" w:hAnsi="Courier New" w:cs="Courier New"/>
    </w:rPr>
  </w:style>
  <w:style w:type="character" w:styleId="WW8Num30z2" w:customStyle="1">
    <w:name w:val="WW8Num30z2"/>
    <w:rPr>
      <w:rFonts w:ascii="Wingdings" w:hAnsi="Wingdings" w:cs="Wingdings"/>
    </w:rPr>
  </w:style>
  <w:style w:type="character" w:styleId="Heading3Char" w:customStyle="1">
    <w:name w:val="Heading 3 Char"/>
    <w:rPr>
      <w:rFonts w:ascii="Arial" w:hAnsi="Arial" w:cs="Arial"/>
      <w:b/>
      <w:bCs/>
      <w:sz w:val="24"/>
      <w:szCs w:val="24"/>
      <w:u w:val="single"/>
      <w:lang w:bidi="hi-IN"/>
    </w:rPr>
  </w:style>
  <w:style w:type="character" w:styleId="Heading2Char" w:customStyle="1">
    <w:name w:val="Heading 2 Char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BodyTextChar" w:customStyle="1">
    <w:name w:val="Body Text Char"/>
    <w:rPr>
      <w:lang w:val="en-AU"/>
    </w:rPr>
  </w:style>
  <w:style w:type="character" w:styleId="NormalWebChar" w:customStyle="1">
    <w:name w:val="Normal (Web) Char"/>
    <w:rPr>
      <w:rFonts w:ascii="Arial Unicode MS" w:hAnsi="Arial Unicode MS" w:eastAsia="Arial Unicode MS" w:cs="Arial Unicode MS"/>
      <w:color w:val="000000"/>
      <w:sz w:val="24"/>
      <w:szCs w:val="24"/>
      <w:lang w:val="en-US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ListParagraphChar" w:customStyle="1">
    <w:name w:val="List Paragraph Char"/>
    <w:rPr>
      <w:rFonts w:ascii="Arial" w:hAnsi="Arial" w:eastAsia="SimSun" w:cs="Arial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BodyText">
    <w:name w:val="Body Text"/>
    <w:basedOn w:val="Normal"/>
    <w:pPr>
      <w:widowControl w:val="0"/>
      <w:autoSpaceDE w:val="0"/>
      <w:jc w:val="both"/>
    </w:pPr>
    <w:rPr>
      <w:sz w:val="20"/>
      <w:szCs w:val="20"/>
      <w:lang w:val="en-AU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HeaderandFooter" w:customStyle="1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8">
    <w:name w:val="index 8"/>
    <w:basedOn w:val="Normal"/>
    <w:pPr>
      <w:tabs>
        <w:tab w:val="center" w:pos="4320"/>
        <w:tab w:val="right" w:pos="8640"/>
      </w:tabs>
      <w:suppressAutoHyphens w:val="0"/>
    </w:pPr>
  </w:style>
  <w:style w:type="paragraph" w:styleId="NormalWeb">
    <w:name w:val="Normal (Web)"/>
    <w:basedOn w:val="Normal"/>
    <w:pPr>
      <w:spacing w:before="280" w:after="280"/>
    </w:pPr>
    <w:rPr>
      <w:rFonts w:ascii="Arial Unicode MS" w:hAnsi="Arial Unicode MS" w:eastAsia="Arial Unicode MS" w:cs="Arial Unicode MS"/>
      <w:color w:val="000000"/>
    </w:rPr>
  </w:style>
  <w:style w:type="paragraph" w:styleId="SectionTitle" w:customStyle="1">
    <w:name w:val="Section Title"/>
    <w:basedOn w:val="Normal"/>
    <w:next w:val="Normal"/>
    <w:pPr>
      <w:pBdr>
        <w:top w:val="none" w:color="000000" w:sz="0" w:space="0"/>
        <w:left w:val="none" w:color="000000" w:sz="0" w:space="0"/>
        <w:bottom w:val="single" w:color="808080" w:sz="4" w:space="1"/>
        <w:right w:val="none" w:color="000000" w:sz="0" w:space="0"/>
      </w:pBdr>
      <w:spacing w:before="220" w:line="220" w:lineRule="atLeast"/>
    </w:pPr>
    <w:rPr>
      <w:rFonts w:ascii="Garamond" w:hAnsi="Garamond" w:cs="Garamond"/>
      <w:caps/>
      <w:spacing w:val="15"/>
      <w:sz w:val="20"/>
      <w:szCs w:val="20"/>
      <w:lang w:bidi="hi-IN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Arial" w:hAnsi="Arial" w:cs="Arial"/>
      <w:sz w:val="20"/>
      <w:szCs w:val="20"/>
    </w:rPr>
  </w:style>
  <w:style w:type="paragraph" w:styleId="techskills" w:customStyle="1">
    <w:name w:val="tech skills"/>
    <w:basedOn w:val="Normal"/>
    <w:pPr>
      <w:jc w:val="both"/>
    </w:pPr>
    <w:rPr>
      <w:rFonts w:ascii="Tahoma" w:hAnsi="Tahoma" w:cs="Tahoma"/>
      <w:szCs w:val="22"/>
    </w:rPr>
  </w:style>
  <w:style w:type="paragraph" w:styleId="Address1" w:customStyle="1">
    <w:name w:val="Address 1"/>
    <w:basedOn w:val="Normal"/>
    <w:pPr>
      <w:spacing w:line="160" w:lineRule="atLeast"/>
      <w:jc w:val="both"/>
    </w:pPr>
    <w:rPr>
      <w:rFonts w:ascii="Arial" w:hAnsi="Arial" w:eastAsia="Batang" w:cs="Arial"/>
      <w:sz w:val="14"/>
      <w:szCs w:val="20"/>
    </w:rPr>
  </w:style>
  <w:style w:type="paragraph" w:styleId="Address2" w:customStyle="1">
    <w:name w:val="Address 2"/>
    <w:basedOn w:val="Normal"/>
    <w:pPr>
      <w:spacing w:line="160" w:lineRule="atLeast"/>
      <w:jc w:val="both"/>
    </w:pPr>
    <w:rPr>
      <w:rFonts w:ascii="Arial" w:hAnsi="Arial" w:eastAsia="Batang" w:cs="Arial"/>
      <w:sz w:val="14"/>
      <w:szCs w:val="20"/>
    </w:r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Style-4" w:customStyle="1">
    <w:name w:val="Style-4"/>
    <w:pPr>
      <w:suppressAutoHyphens/>
    </w:pPr>
    <w:rPr>
      <w:rFonts w:eastAsia="Aria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CURRICULAM VITAE</dc:title>
  <dc:subject/>
  <dc:creator>prakash</dc:creator>
  <keywords/>
  <lastModifiedBy>Anup Manohar Poddar</lastModifiedBy>
  <revision>5</revision>
  <lastPrinted>2011-03-16T21:35:00.0000000Z</lastPrinted>
  <dcterms:created xsi:type="dcterms:W3CDTF">2022-11-09T07:44:00.0000000Z</dcterms:created>
  <dcterms:modified xsi:type="dcterms:W3CDTF">2022-11-09T09:07:00.5445320Z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1202229BD72A4436B179048152B63A63</vt:lpwstr>
  </property>
  <property fmtid="{D5CDD505-2E9C-101B-9397-08002B2CF9AE}" pid="3" name="KSOProductBuildVer">
    <vt:lpwstr>1033-11.2.0.11156</vt:lpwstr>
  </property>
</Properties>
</file>